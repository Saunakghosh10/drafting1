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122219" w:rsidRPr="00893FB5" w14:paraId="4CEE3EDE" w14:textId="77777777" w:rsidTr="00122219">
        <w:trPr>
          <w:trHeight w:hRule="exact" w:val="630"/>
          <w:jc w:val="center"/>
        </w:trPr>
        <w:tc>
          <w:tcPr>
            <w:tcW w:w="5000" w:type="pct"/>
            <w:shd w:val="clear" w:color="auto" w:fill="auto"/>
            <w:vAlign w:val="bottom"/>
          </w:tcPr>
          <w:p w14:paraId="650D5E79" w14:textId="2716FEAF" w:rsidR="00122219" w:rsidRPr="00893FB5" w:rsidRDefault="00122219" w:rsidP="001813AC">
            <w:pPr>
              <w:spacing w:before="20" w:line="276" w:lineRule="auto"/>
              <w:ind w:right="-108"/>
              <w:jc w:val="center"/>
              <w:rPr>
                <w:rFonts w:ascii="Arial" w:hAnsi="Arial" w:cs="Arial"/>
                <w:sz w:val="32"/>
                <w:szCs w:val="32"/>
              </w:rPr>
            </w:pPr>
            <w:bookmarkStart w:id="0" w:name="_GoBack"/>
            <w:bookmarkEnd w:id="0"/>
            <w:r w:rsidRPr="00B07144">
              <w:rPr>
                <w:rFonts w:ascii="Arial" w:eastAsia="Arial" w:hAnsi="Arial" w:cs="Arial"/>
                <w:b/>
                <w:bCs/>
                <w:sz w:val="40"/>
                <w:szCs w:val="40"/>
              </w:rPr>
              <w:t>CALIFORNIA DURABLE POWER OF ATTORNEY</w:t>
            </w:r>
          </w:p>
        </w:tc>
      </w:tr>
    </w:tbl>
    <w:p w14:paraId="2842B3C5" w14:textId="3B695EA5" w:rsidR="00481C0B" w:rsidRDefault="00481C0B" w:rsidP="00877109">
      <w:pPr>
        <w:spacing w:before="240" w:after="240" w:line="288" w:lineRule="atLeast"/>
        <w:rPr>
          <w:rFonts w:eastAsia="Times New Roman"/>
        </w:rPr>
      </w:pPr>
      <w:r>
        <w:rPr>
          <w:rFonts w:ascii="Arial" w:eastAsia="Arial" w:hAnsi="Arial" w:cs="Arial"/>
          <w:sz w:val="20"/>
          <w:szCs w:val="20"/>
        </w:rPr>
        <w:t>NOTICE:  THE POWERS GRANTED BY THIS DO</w:t>
      </w:r>
      <w:r w:rsidR="007377CA">
        <w:rPr>
          <w:rFonts w:ascii="Arial" w:eastAsia="Arial" w:hAnsi="Arial" w:cs="Arial"/>
          <w:sz w:val="20"/>
          <w:szCs w:val="20"/>
        </w:rPr>
        <w:t xml:space="preserve">CUMENT ARE BROAD AND SWEEPING. </w:t>
      </w:r>
      <w:r>
        <w:rPr>
          <w:rFonts w:ascii="Arial" w:eastAsia="Arial" w:hAnsi="Arial" w:cs="Arial"/>
          <w:sz w:val="20"/>
          <w:szCs w:val="20"/>
        </w:rPr>
        <w:t>THEY ARE EXPLAINED IN THE UNIFORM STATUTORY FORM POWER OF ATTORNEY ACT (CALIFORNIA PRO</w:t>
      </w:r>
      <w:r w:rsidR="007377CA">
        <w:rPr>
          <w:rFonts w:ascii="Arial" w:eastAsia="Arial" w:hAnsi="Arial" w:cs="Arial"/>
          <w:sz w:val="20"/>
          <w:szCs w:val="20"/>
        </w:rPr>
        <w:t xml:space="preserve">BATE CODE SECTIONS 4400-4465). </w:t>
      </w:r>
      <w:r>
        <w:rPr>
          <w:rFonts w:ascii="Arial" w:eastAsia="Arial" w:hAnsi="Arial" w:cs="Arial"/>
          <w:sz w:val="20"/>
          <w:szCs w:val="20"/>
        </w:rPr>
        <w:t>THE POWERS LISTED IN THIS DOCUMENT DO NOT INCLUDE ALL POWERS THAT ARE AVA</w:t>
      </w:r>
      <w:r w:rsidR="007377CA">
        <w:rPr>
          <w:rFonts w:ascii="Arial" w:eastAsia="Arial" w:hAnsi="Arial" w:cs="Arial"/>
          <w:sz w:val="20"/>
          <w:szCs w:val="20"/>
        </w:rPr>
        <w:t xml:space="preserve">ILABLE UNDER THE PROBATE CODE. </w:t>
      </w:r>
      <w:r>
        <w:rPr>
          <w:rFonts w:ascii="Arial" w:eastAsia="Arial" w:hAnsi="Arial" w:cs="Arial"/>
          <w:sz w:val="20"/>
          <w:szCs w:val="20"/>
        </w:rPr>
        <w:t>ADDITIONAL POWERS AVAILABLE UNDER THE PROBATE CODE MAY BE ADDED BY SPECIFICALLY LISTING THEM UNDER THE SPECIAL INSTRUC</w:t>
      </w:r>
      <w:r w:rsidR="007377CA">
        <w:rPr>
          <w:rFonts w:ascii="Arial" w:eastAsia="Arial" w:hAnsi="Arial" w:cs="Arial"/>
          <w:sz w:val="20"/>
          <w:szCs w:val="20"/>
        </w:rPr>
        <w:t xml:space="preserve">TIONS SECTION OF THIS DOCUMENT. </w:t>
      </w:r>
      <w:r>
        <w:rPr>
          <w:rFonts w:ascii="Arial" w:eastAsia="Arial" w:hAnsi="Arial" w:cs="Arial"/>
          <w:sz w:val="20"/>
          <w:szCs w:val="20"/>
        </w:rPr>
        <w:t xml:space="preserve">IF YOU HAVE ANY QUESTIONS ABOUT THESE POWERS, </w:t>
      </w:r>
      <w:r w:rsidR="007377CA">
        <w:rPr>
          <w:rFonts w:ascii="Arial" w:eastAsia="Arial" w:hAnsi="Arial" w:cs="Arial"/>
          <w:sz w:val="20"/>
          <w:szCs w:val="20"/>
        </w:rPr>
        <w:t xml:space="preserve">OBTAIN COMPETENT LEGAL ADVICE. </w:t>
      </w:r>
      <w:r>
        <w:rPr>
          <w:rFonts w:ascii="Arial" w:eastAsia="Arial" w:hAnsi="Arial" w:cs="Arial"/>
          <w:sz w:val="20"/>
          <w:szCs w:val="20"/>
        </w:rPr>
        <w:t xml:space="preserve">THIS DOCUMENT DOES NOT AUTHORIZE ANYONE TO MAKE MEDICAL AND OTHER </w:t>
      </w:r>
      <w:r w:rsidR="007377CA">
        <w:rPr>
          <w:rFonts w:ascii="Arial" w:eastAsia="Arial" w:hAnsi="Arial" w:cs="Arial"/>
          <w:sz w:val="20"/>
          <w:szCs w:val="20"/>
        </w:rPr>
        <w:t xml:space="preserve">HEALTH-CARE DECISIONS FOR YOU. </w:t>
      </w:r>
      <w:r>
        <w:rPr>
          <w:rFonts w:ascii="Arial" w:eastAsia="Arial" w:hAnsi="Arial" w:cs="Arial"/>
          <w:sz w:val="20"/>
          <w:szCs w:val="20"/>
        </w:rPr>
        <w:t>YOU MAY REVOKE THIS POWER OF ATTORNEY IF YOU LATER WISH TO DO SO. </w:t>
      </w:r>
    </w:p>
    <w:p w14:paraId="21F75B18" w14:textId="77777777" w:rsidR="00481C0B" w:rsidRDefault="00481C0B" w:rsidP="00481C0B">
      <w:pPr>
        <w:rPr>
          <w:rFonts w:eastAsia="Times New Roman"/>
        </w:rPr>
      </w:pPr>
    </w:p>
    <w:p w14:paraId="296E68FC" w14:textId="77777777" w:rsidR="00481C0B" w:rsidRDefault="00481C0B" w:rsidP="00481C0B">
      <w:pPr>
        <w:jc w:val="center"/>
        <w:rPr>
          <w:rFonts w:eastAsia="Times New Roman"/>
        </w:rPr>
      </w:pPr>
      <w:r>
        <w:rPr>
          <w:rFonts w:ascii="Arial" w:eastAsia="Arial" w:hAnsi="Arial" w:cs="Arial"/>
          <w:b/>
          <w:bCs/>
          <w:sz w:val="20"/>
          <w:szCs w:val="20"/>
        </w:rPr>
        <w:t>I. DESIGNATION OF AGENT</w:t>
      </w:r>
    </w:p>
    <w:p w14:paraId="0BBE470B" w14:textId="2A947E8A" w:rsidR="00481C0B" w:rsidRDefault="00481C0B" w:rsidP="00C70CA6">
      <w:pPr>
        <w:spacing w:before="240" w:after="240" w:line="288" w:lineRule="atLeast"/>
        <w:rPr>
          <w:rFonts w:eastAsia="Times New Roman"/>
        </w:rPr>
      </w:pPr>
      <w:r>
        <w:rPr>
          <w:rFonts w:ascii="Arial" w:eastAsia="Arial" w:hAnsi="Arial" w:cs="Arial"/>
          <w:sz w:val="20"/>
          <w:szCs w:val="20"/>
        </w:rPr>
        <w:t>I, __________</w:t>
      </w:r>
      <w:r w:rsidR="00C70CA6">
        <w:rPr>
          <w:rFonts w:ascii="Arial" w:eastAsia="Arial" w:hAnsi="Arial" w:cs="Arial"/>
          <w:sz w:val="20"/>
          <w:szCs w:val="20"/>
        </w:rPr>
        <w:t>______________</w:t>
      </w:r>
      <w:r>
        <w:rPr>
          <w:rFonts w:ascii="Arial" w:eastAsia="Arial" w:hAnsi="Arial" w:cs="Arial"/>
          <w:sz w:val="20"/>
          <w:szCs w:val="20"/>
        </w:rPr>
        <w:t>, residing at ______</w:t>
      </w:r>
      <w:r w:rsidR="00C70CA6">
        <w:rPr>
          <w:rFonts w:ascii="Arial" w:eastAsia="Arial" w:hAnsi="Arial" w:cs="Arial"/>
          <w:sz w:val="20"/>
          <w:szCs w:val="20"/>
        </w:rPr>
        <w:t>____</w:t>
      </w:r>
      <w:r>
        <w:rPr>
          <w:rFonts w:ascii="Arial" w:eastAsia="Arial" w:hAnsi="Arial" w:cs="Arial"/>
          <w:sz w:val="20"/>
          <w:szCs w:val="20"/>
        </w:rPr>
        <w:t>___</w:t>
      </w:r>
      <w:r w:rsidR="00C70CA6">
        <w:rPr>
          <w:rFonts w:ascii="Arial" w:eastAsia="Arial" w:hAnsi="Arial" w:cs="Arial"/>
          <w:sz w:val="20"/>
          <w:szCs w:val="20"/>
        </w:rPr>
        <w:t>__________________________</w:t>
      </w:r>
      <w:r>
        <w:rPr>
          <w:rFonts w:ascii="Arial" w:eastAsia="Arial" w:hAnsi="Arial" w:cs="Arial"/>
          <w:sz w:val="20"/>
          <w:szCs w:val="20"/>
        </w:rPr>
        <w:t>_</w:t>
      </w:r>
      <w:r w:rsidR="00877109">
        <w:rPr>
          <w:rFonts w:ascii="Arial" w:eastAsia="Arial" w:hAnsi="Arial" w:cs="Arial"/>
          <w:sz w:val="20"/>
          <w:szCs w:val="20"/>
        </w:rPr>
        <w:t xml:space="preserve"> [Address]</w:t>
      </w:r>
      <w:r>
        <w:rPr>
          <w:rFonts w:ascii="Arial" w:eastAsia="Arial" w:hAnsi="Arial" w:cs="Arial"/>
          <w:sz w:val="20"/>
          <w:szCs w:val="20"/>
        </w:rPr>
        <w:t>, appoint the following individual</w:t>
      </w:r>
      <w:r w:rsidR="00877109">
        <w:rPr>
          <w:rFonts w:ascii="Arial" w:eastAsia="Arial" w:hAnsi="Arial" w:cs="Arial"/>
          <w:sz w:val="20"/>
          <w:szCs w:val="20"/>
        </w:rPr>
        <w:t>(</w:t>
      </w:r>
      <w:r>
        <w:rPr>
          <w:rFonts w:ascii="Arial" w:eastAsia="Arial" w:hAnsi="Arial" w:cs="Arial"/>
          <w:sz w:val="20"/>
          <w:szCs w:val="20"/>
        </w:rPr>
        <w:t>s</w:t>
      </w:r>
      <w:r w:rsidR="00877109">
        <w:rPr>
          <w:rFonts w:ascii="Arial" w:eastAsia="Arial" w:hAnsi="Arial" w:cs="Arial"/>
          <w:sz w:val="20"/>
          <w:szCs w:val="20"/>
        </w:rPr>
        <w:t>)</w:t>
      </w:r>
      <w:r w:rsidR="005B7DF2">
        <w:rPr>
          <w:rFonts w:ascii="Arial" w:eastAsia="Arial" w:hAnsi="Arial" w:cs="Arial"/>
          <w:sz w:val="20"/>
          <w:szCs w:val="20"/>
        </w:rPr>
        <w:t xml:space="preserve"> as</w:t>
      </w:r>
      <w:r>
        <w:rPr>
          <w:rFonts w:ascii="Arial" w:eastAsia="Arial" w:hAnsi="Arial" w:cs="Arial"/>
          <w:sz w:val="20"/>
          <w:szCs w:val="20"/>
        </w:rPr>
        <w:t xml:space="preserve"> my </w:t>
      </w:r>
      <w:r w:rsidR="00877109">
        <w:rPr>
          <w:rFonts w:ascii="Arial" w:eastAsia="Arial" w:hAnsi="Arial" w:cs="Arial"/>
          <w:sz w:val="20"/>
          <w:szCs w:val="20"/>
        </w:rPr>
        <w:t>(Check one)</w:t>
      </w:r>
      <w:r w:rsidR="000E0FE8">
        <w:rPr>
          <w:rFonts w:ascii="Arial" w:eastAsia="Arial" w:hAnsi="Arial" w:cs="Arial"/>
          <w:sz w:val="20"/>
          <w:szCs w:val="20"/>
        </w:rPr>
        <w:t xml:space="preserve">  </w:t>
      </w:r>
      <w:r w:rsidR="00877109">
        <w:rPr>
          <w:rFonts w:ascii="Arial" w:eastAsia="Arial" w:hAnsi="Arial" w:cs="Arial"/>
          <w:sz w:val="20"/>
          <w:szCs w:val="20"/>
        </w:rPr>
        <w:t xml:space="preserve"> </w:t>
      </w:r>
      <w:sdt>
        <w:sdtPr>
          <w:rPr>
            <w:rFonts w:ascii="Arial" w:eastAsia="Arial" w:hAnsi="Arial" w:cs="Arial"/>
            <w:sz w:val="20"/>
            <w:szCs w:val="20"/>
          </w:rPr>
          <w:id w:val="-1275479865"/>
          <w14:checkbox>
            <w14:checked w14:val="0"/>
            <w14:checkedState w14:val="2612" w14:font="MS Gothic"/>
            <w14:uncheckedState w14:val="2610" w14:font="MS Gothic"/>
          </w14:checkbox>
        </w:sdtPr>
        <w:sdtEndPr/>
        <w:sdtContent>
          <w:r w:rsidR="00B07144">
            <w:rPr>
              <w:rFonts w:ascii="MS Gothic" w:eastAsia="MS Gothic" w:hAnsi="MS Gothic" w:cs="Arial" w:hint="eastAsia"/>
              <w:sz w:val="20"/>
              <w:szCs w:val="20"/>
            </w:rPr>
            <w:t>☐</w:t>
          </w:r>
        </w:sdtContent>
      </w:sdt>
      <w:r w:rsidR="000E0FE8">
        <w:rPr>
          <w:rFonts w:ascii="Arial" w:eastAsia="Arial" w:hAnsi="Arial" w:cs="Arial"/>
          <w:sz w:val="20"/>
          <w:szCs w:val="20"/>
        </w:rPr>
        <w:t xml:space="preserve">  </w:t>
      </w:r>
      <w:r w:rsidR="00877109">
        <w:rPr>
          <w:rFonts w:ascii="Arial" w:eastAsia="Arial" w:hAnsi="Arial" w:cs="Arial"/>
          <w:b/>
          <w:bCs/>
          <w:sz w:val="20"/>
          <w:szCs w:val="20"/>
        </w:rPr>
        <w:t xml:space="preserve"> </w:t>
      </w:r>
      <w:r w:rsidR="00877109">
        <w:rPr>
          <w:rFonts w:ascii="Arial" w:eastAsia="Arial" w:hAnsi="Arial" w:cs="Arial"/>
          <w:bCs/>
          <w:sz w:val="20"/>
          <w:szCs w:val="20"/>
        </w:rPr>
        <w:t xml:space="preserve">agent </w:t>
      </w:r>
      <w:r w:rsidR="000E0FE8">
        <w:rPr>
          <w:rFonts w:ascii="Arial" w:eastAsia="Arial" w:hAnsi="Arial" w:cs="Arial"/>
          <w:bCs/>
          <w:sz w:val="20"/>
          <w:szCs w:val="20"/>
        </w:rPr>
        <w:t xml:space="preserve">  </w:t>
      </w:r>
      <w:sdt>
        <w:sdtPr>
          <w:rPr>
            <w:rFonts w:ascii="Arial" w:eastAsia="Arial" w:hAnsi="Arial" w:cs="Arial"/>
            <w:sz w:val="20"/>
            <w:szCs w:val="20"/>
          </w:rPr>
          <w:id w:val="1145618181"/>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0E0FE8">
        <w:rPr>
          <w:rFonts w:ascii="Arial" w:eastAsia="Arial" w:hAnsi="Arial" w:cs="Arial"/>
          <w:sz w:val="20"/>
          <w:szCs w:val="20"/>
        </w:rPr>
        <w:t xml:space="preserve">  </w:t>
      </w:r>
      <w:r w:rsidR="00877109">
        <w:rPr>
          <w:rFonts w:ascii="Arial" w:eastAsia="Arial" w:hAnsi="Arial" w:cs="Arial"/>
          <w:b/>
          <w:bCs/>
          <w:sz w:val="20"/>
          <w:szCs w:val="20"/>
        </w:rPr>
        <w:t xml:space="preserve"> </w:t>
      </w:r>
      <w:r>
        <w:rPr>
          <w:rFonts w:ascii="Arial" w:eastAsia="Arial" w:hAnsi="Arial" w:cs="Arial"/>
          <w:sz w:val="20"/>
          <w:szCs w:val="20"/>
        </w:rPr>
        <w:t>co-agents (attorney-in-fact):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4E71CE" w14:paraId="66D5BAA1"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73E9AE6E" w14:textId="1F744B46" w:rsidR="004E71CE" w:rsidRDefault="004E71CE" w:rsidP="0060304F">
            <w:pPr>
              <w:rPr>
                <w:rFonts w:eastAsia="Times New Roman"/>
              </w:rPr>
            </w:pPr>
          </w:p>
        </w:tc>
      </w:tr>
      <w:tr w:rsidR="004E71CE" w14:paraId="44912F7F" w14:textId="77777777" w:rsidTr="0060304F">
        <w:trPr>
          <w:tblCellSpacing w:w="15" w:type="dxa"/>
        </w:trPr>
        <w:tc>
          <w:tcPr>
            <w:tcW w:w="9360" w:type="dxa"/>
            <w:gridSpan w:val="3"/>
            <w:tcMar>
              <w:top w:w="15" w:type="dxa"/>
              <w:left w:w="15" w:type="dxa"/>
              <w:bottom w:w="15" w:type="dxa"/>
              <w:right w:w="15" w:type="dxa"/>
            </w:tcMar>
          </w:tcPr>
          <w:p w14:paraId="30659851" w14:textId="652A6DAA" w:rsidR="004E71CE" w:rsidRDefault="004E71CE" w:rsidP="0060304F">
            <w:pPr>
              <w:jc w:val="both"/>
              <w:rPr>
                <w:rFonts w:eastAsia="Times New Roman"/>
              </w:rPr>
            </w:pPr>
            <w:r>
              <w:rPr>
                <w:rFonts w:ascii="Arial" w:eastAsia="Arial" w:hAnsi="Arial" w:cs="Arial"/>
                <w:b/>
                <w:bCs/>
                <w:sz w:val="18"/>
                <w:szCs w:val="18"/>
              </w:rPr>
              <w:t>Agent’s/Co-Agent’s </w:t>
            </w:r>
            <w:r>
              <w:rPr>
                <w:rFonts w:ascii="Arial" w:eastAsia="Arial" w:hAnsi="Arial" w:cs="Arial"/>
                <w:sz w:val="18"/>
                <w:szCs w:val="18"/>
              </w:rPr>
              <w:t>Full Name</w:t>
            </w:r>
          </w:p>
        </w:tc>
      </w:tr>
      <w:tr w:rsidR="004E71CE" w14:paraId="46B8B9AF"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10D7ED56" w14:textId="4B787766" w:rsidR="004E71CE" w:rsidRDefault="004E71CE" w:rsidP="0060304F">
            <w:pPr>
              <w:rPr>
                <w:rFonts w:eastAsia="Times New Roman"/>
              </w:rPr>
            </w:pPr>
          </w:p>
        </w:tc>
      </w:tr>
      <w:tr w:rsidR="004E71CE" w14:paraId="336E5FCD" w14:textId="77777777" w:rsidTr="0060304F">
        <w:trPr>
          <w:tblCellSpacing w:w="15" w:type="dxa"/>
        </w:trPr>
        <w:tc>
          <w:tcPr>
            <w:tcW w:w="9360" w:type="dxa"/>
            <w:gridSpan w:val="3"/>
            <w:tcMar>
              <w:top w:w="15" w:type="dxa"/>
              <w:left w:w="15" w:type="dxa"/>
              <w:bottom w:w="15" w:type="dxa"/>
              <w:right w:w="15" w:type="dxa"/>
            </w:tcMar>
          </w:tcPr>
          <w:p w14:paraId="37B84651" w14:textId="0C8FAFA0" w:rsidR="004E71CE" w:rsidRDefault="004E71CE" w:rsidP="0060304F">
            <w:pPr>
              <w:jc w:val="both"/>
              <w:rPr>
                <w:rFonts w:eastAsia="Times New Roman"/>
              </w:rPr>
            </w:pPr>
            <w:r>
              <w:rPr>
                <w:rFonts w:ascii="Arial" w:eastAsia="Arial" w:hAnsi="Arial" w:cs="Arial"/>
                <w:b/>
                <w:bCs/>
                <w:sz w:val="18"/>
                <w:szCs w:val="18"/>
              </w:rPr>
              <w:t>Agent’s/Co-Agent’s </w:t>
            </w:r>
            <w:r>
              <w:rPr>
                <w:rFonts w:ascii="Arial" w:eastAsia="Arial" w:hAnsi="Arial" w:cs="Arial"/>
                <w:sz w:val="18"/>
                <w:szCs w:val="18"/>
              </w:rPr>
              <w:t>Street Address</w:t>
            </w:r>
          </w:p>
        </w:tc>
      </w:tr>
      <w:tr w:rsidR="004E71CE" w14:paraId="7F0185C1"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2C5E152A" w14:textId="4CFBFF68" w:rsidR="004E71CE" w:rsidRDefault="004E71CE" w:rsidP="0060304F">
            <w:pPr>
              <w:rPr>
                <w:rFonts w:eastAsia="Times New Roman"/>
              </w:rPr>
            </w:pPr>
          </w:p>
        </w:tc>
        <w:tc>
          <w:tcPr>
            <w:tcW w:w="3000" w:type="dxa"/>
            <w:tcBorders>
              <w:bottom w:val="single" w:sz="6" w:space="0" w:color="000000"/>
            </w:tcBorders>
            <w:tcMar>
              <w:top w:w="15" w:type="dxa"/>
              <w:left w:w="15" w:type="dxa"/>
              <w:bottom w:w="15" w:type="dxa"/>
              <w:right w:w="15" w:type="dxa"/>
            </w:tcMar>
            <w:vAlign w:val="bottom"/>
          </w:tcPr>
          <w:p w14:paraId="305EAFFF" w14:textId="1B9C0F19" w:rsidR="004E71CE" w:rsidRDefault="004E71CE" w:rsidP="0060304F">
            <w:pPr>
              <w:rPr>
                <w:rFonts w:eastAsia="Times New Roman"/>
              </w:rPr>
            </w:pPr>
          </w:p>
        </w:tc>
        <w:tc>
          <w:tcPr>
            <w:tcW w:w="2130" w:type="dxa"/>
            <w:tcBorders>
              <w:bottom w:val="single" w:sz="6" w:space="0" w:color="000000"/>
            </w:tcBorders>
            <w:tcMar>
              <w:top w:w="15" w:type="dxa"/>
              <w:left w:w="15" w:type="dxa"/>
              <w:bottom w:w="15" w:type="dxa"/>
              <w:right w:w="15" w:type="dxa"/>
            </w:tcMar>
            <w:vAlign w:val="bottom"/>
          </w:tcPr>
          <w:p w14:paraId="3B9284E8" w14:textId="67895C05" w:rsidR="004E71CE" w:rsidRDefault="004E71CE" w:rsidP="0060304F">
            <w:pPr>
              <w:rPr>
                <w:rFonts w:eastAsia="Times New Roman"/>
              </w:rPr>
            </w:pPr>
          </w:p>
        </w:tc>
      </w:tr>
      <w:tr w:rsidR="004E71CE" w14:paraId="56658CE2" w14:textId="77777777" w:rsidTr="0060304F">
        <w:trPr>
          <w:tblCellSpacing w:w="15" w:type="dxa"/>
        </w:trPr>
        <w:tc>
          <w:tcPr>
            <w:tcW w:w="4290" w:type="dxa"/>
            <w:tcMar>
              <w:top w:w="15" w:type="dxa"/>
              <w:left w:w="15" w:type="dxa"/>
              <w:bottom w:w="15" w:type="dxa"/>
              <w:right w:w="15" w:type="dxa"/>
            </w:tcMar>
          </w:tcPr>
          <w:p w14:paraId="78753645" w14:textId="77777777" w:rsidR="004E71CE" w:rsidRDefault="004E71CE" w:rsidP="0060304F">
            <w:pPr>
              <w:jc w:val="both"/>
              <w:rPr>
                <w:rFonts w:eastAsia="Times New Roman"/>
              </w:rPr>
            </w:pPr>
            <w:r>
              <w:rPr>
                <w:rFonts w:ascii="Arial" w:eastAsia="Arial" w:hAnsi="Arial" w:cs="Arial"/>
                <w:sz w:val="18"/>
                <w:szCs w:val="18"/>
              </w:rPr>
              <w:t>City</w:t>
            </w:r>
          </w:p>
        </w:tc>
        <w:tc>
          <w:tcPr>
            <w:tcW w:w="3000" w:type="dxa"/>
            <w:tcMar>
              <w:top w:w="15" w:type="dxa"/>
              <w:left w:w="15" w:type="dxa"/>
              <w:bottom w:w="15" w:type="dxa"/>
              <w:right w:w="15" w:type="dxa"/>
            </w:tcMar>
          </w:tcPr>
          <w:p w14:paraId="43AFEA54" w14:textId="77777777" w:rsidR="004E71CE" w:rsidRDefault="004E71CE" w:rsidP="0060304F">
            <w:pPr>
              <w:jc w:val="both"/>
              <w:rPr>
                <w:rFonts w:eastAsia="Times New Roman"/>
              </w:rPr>
            </w:pPr>
            <w:r>
              <w:rPr>
                <w:rFonts w:ascii="Arial" w:eastAsia="Arial" w:hAnsi="Arial" w:cs="Arial"/>
                <w:sz w:val="18"/>
                <w:szCs w:val="18"/>
              </w:rPr>
              <w:t>State</w:t>
            </w:r>
          </w:p>
        </w:tc>
        <w:tc>
          <w:tcPr>
            <w:tcW w:w="2130" w:type="dxa"/>
            <w:tcMar>
              <w:top w:w="15" w:type="dxa"/>
              <w:left w:w="15" w:type="dxa"/>
              <w:bottom w:w="15" w:type="dxa"/>
              <w:right w:w="15" w:type="dxa"/>
            </w:tcMar>
          </w:tcPr>
          <w:p w14:paraId="4EBD7CB2" w14:textId="77777777" w:rsidR="004E71CE" w:rsidRDefault="004E71CE" w:rsidP="0060304F">
            <w:pPr>
              <w:jc w:val="both"/>
              <w:rPr>
                <w:rFonts w:eastAsia="Times New Roman"/>
              </w:rPr>
            </w:pPr>
            <w:r>
              <w:rPr>
                <w:rFonts w:ascii="Arial" w:eastAsia="Arial" w:hAnsi="Arial" w:cs="Arial"/>
                <w:sz w:val="18"/>
                <w:szCs w:val="18"/>
              </w:rPr>
              <w:t>Zip Code</w:t>
            </w:r>
          </w:p>
        </w:tc>
      </w:tr>
      <w:tr w:rsidR="004E71CE" w14:paraId="359560EA"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10DA9A3D" w14:textId="7A822400" w:rsidR="004E71CE" w:rsidRDefault="004E71CE" w:rsidP="0060304F">
            <w:pPr>
              <w:rPr>
                <w:rFonts w:eastAsia="Times New Roman"/>
              </w:rPr>
            </w:pPr>
          </w:p>
        </w:tc>
        <w:tc>
          <w:tcPr>
            <w:tcW w:w="5100" w:type="dxa"/>
            <w:gridSpan w:val="2"/>
            <w:tcBorders>
              <w:bottom w:val="single" w:sz="6" w:space="0" w:color="000000"/>
            </w:tcBorders>
            <w:tcMar>
              <w:top w:w="15" w:type="dxa"/>
              <w:left w:w="15" w:type="dxa"/>
              <w:bottom w:w="15" w:type="dxa"/>
              <w:right w:w="15" w:type="dxa"/>
            </w:tcMar>
            <w:vAlign w:val="bottom"/>
          </w:tcPr>
          <w:p w14:paraId="2D5BCB5C" w14:textId="77777777" w:rsidR="004E71CE" w:rsidRDefault="004E71CE" w:rsidP="0060304F">
            <w:pPr>
              <w:rPr>
                <w:rFonts w:eastAsia="Times New Roman"/>
              </w:rPr>
            </w:pPr>
          </w:p>
        </w:tc>
      </w:tr>
      <w:tr w:rsidR="004E71CE" w14:paraId="7CB7DB41" w14:textId="77777777" w:rsidTr="0060304F">
        <w:trPr>
          <w:tblCellSpacing w:w="15" w:type="dxa"/>
        </w:trPr>
        <w:tc>
          <w:tcPr>
            <w:tcW w:w="4290" w:type="dxa"/>
            <w:tcMar>
              <w:top w:w="15" w:type="dxa"/>
              <w:left w:w="15" w:type="dxa"/>
              <w:bottom w:w="15" w:type="dxa"/>
              <w:right w:w="15" w:type="dxa"/>
            </w:tcMar>
          </w:tcPr>
          <w:p w14:paraId="3EB3B857" w14:textId="4AC26F17" w:rsidR="004E71CE" w:rsidRDefault="004E71CE" w:rsidP="0060304F">
            <w:pPr>
              <w:jc w:val="both"/>
              <w:rPr>
                <w:rFonts w:eastAsia="Times New Roman"/>
              </w:rPr>
            </w:pPr>
            <w:r>
              <w:rPr>
                <w:rFonts w:ascii="Arial" w:eastAsia="Arial" w:hAnsi="Arial" w:cs="Arial"/>
                <w:b/>
                <w:bCs/>
                <w:sz w:val="18"/>
                <w:szCs w:val="18"/>
              </w:rPr>
              <w:t>Agent’s/Co-Agent’s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0FB3B873" w14:textId="77777777" w:rsidR="004E71CE" w:rsidRDefault="004E71CE" w:rsidP="0060304F">
            <w:pPr>
              <w:jc w:val="both"/>
              <w:rPr>
                <w:rFonts w:eastAsia="Times New Roman"/>
              </w:rPr>
            </w:pPr>
          </w:p>
        </w:tc>
      </w:tr>
    </w:tbl>
    <w:p w14:paraId="1ADD30AF" w14:textId="77777777" w:rsidR="00481C0B" w:rsidRDefault="00481C0B" w:rsidP="00481C0B">
      <w:pPr>
        <w:rPr>
          <w:rFonts w:eastAsia="Times New Roman"/>
        </w:rPr>
      </w:pPr>
    </w:p>
    <w:p w14:paraId="32A168D1" w14:textId="77777777" w:rsidR="00481C0B" w:rsidRDefault="00481C0B" w:rsidP="00481C0B">
      <w:pPr>
        <w:rPr>
          <w:rFonts w:eastAsia="Times New Roman"/>
        </w:rPr>
      </w:pPr>
      <w:r>
        <w:rPr>
          <w:rFonts w:ascii="Arial" w:eastAsia="Arial" w:hAnsi="Arial" w:cs="Arial"/>
          <w:sz w:val="20"/>
          <w:szCs w:val="20"/>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481C0B" w14:paraId="071B25EB"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753ED916" w14:textId="6DAC116D" w:rsidR="00481C0B" w:rsidRDefault="00481C0B" w:rsidP="0060304F">
            <w:pPr>
              <w:rPr>
                <w:rFonts w:eastAsia="Times New Roman"/>
              </w:rPr>
            </w:pPr>
          </w:p>
        </w:tc>
      </w:tr>
      <w:tr w:rsidR="00481C0B" w14:paraId="534B55FC" w14:textId="77777777" w:rsidTr="0060304F">
        <w:trPr>
          <w:tblCellSpacing w:w="15" w:type="dxa"/>
        </w:trPr>
        <w:tc>
          <w:tcPr>
            <w:tcW w:w="9360" w:type="dxa"/>
            <w:gridSpan w:val="3"/>
            <w:tcMar>
              <w:top w:w="15" w:type="dxa"/>
              <w:left w:w="15" w:type="dxa"/>
              <w:bottom w:w="15" w:type="dxa"/>
              <w:right w:w="15" w:type="dxa"/>
            </w:tcMar>
          </w:tcPr>
          <w:p w14:paraId="378A64D7" w14:textId="77777777" w:rsidR="00481C0B" w:rsidRDefault="00481C0B" w:rsidP="0060304F">
            <w:pPr>
              <w:jc w:val="both"/>
              <w:rPr>
                <w:rFonts w:eastAsia="Times New Roman"/>
              </w:rPr>
            </w:pPr>
            <w:r>
              <w:rPr>
                <w:rFonts w:ascii="Arial" w:eastAsia="Arial" w:hAnsi="Arial" w:cs="Arial"/>
                <w:b/>
                <w:bCs/>
                <w:sz w:val="18"/>
                <w:szCs w:val="18"/>
              </w:rPr>
              <w:t>Co-Agent’s </w:t>
            </w:r>
            <w:r>
              <w:rPr>
                <w:rFonts w:ascii="Arial" w:eastAsia="Arial" w:hAnsi="Arial" w:cs="Arial"/>
                <w:sz w:val="18"/>
                <w:szCs w:val="18"/>
              </w:rPr>
              <w:t>Full Name</w:t>
            </w:r>
          </w:p>
        </w:tc>
      </w:tr>
      <w:tr w:rsidR="00481C0B" w14:paraId="6F43272B"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0C2E8223" w14:textId="7D25857E" w:rsidR="00481C0B" w:rsidRDefault="00481C0B" w:rsidP="0060304F">
            <w:pPr>
              <w:rPr>
                <w:rFonts w:eastAsia="Times New Roman"/>
              </w:rPr>
            </w:pPr>
          </w:p>
        </w:tc>
      </w:tr>
      <w:tr w:rsidR="00481C0B" w14:paraId="5A53B5BF" w14:textId="77777777" w:rsidTr="0060304F">
        <w:trPr>
          <w:tblCellSpacing w:w="15" w:type="dxa"/>
        </w:trPr>
        <w:tc>
          <w:tcPr>
            <w:tcW w:w="9360" w:type="dxa"/>
            <w:gridSpan w:val="3"/>
            <w:tcMar>
              <w:top w:w="15" w:type="dxa"/>
              <w:left w:w="15" w:type="dxa"/>
              <w:bottom w:w="15" w:type="dxa"/>
              <w:right w:w="15" w:type="dxa"/>
            </w:tcMar>
          </w:tcPr>
          <w:p w14:paraId="7E428E22" w14:textId="77777777" w:rsidR="00481C0B" w:rsidRDefault="00481C0B" w:rsidP="0060304F">
            <w:pPr>
              <w:jc w:val="both"/>
              <w:rPr>
                <w:rFonts w:eastAsia="Times New Roman"/>
              </w:rPr>
            </w:pPr>
            <w:r>
              <w:rPr>
                <w:rFonts w:ascii="Arial" w:eastAsia="Arial" w:hAnsi="Arial" w:cs="Arial"/>
                <w:b/>
                <w:bCs/>
                <w:sz w:val="18"/>
                <w:szCs w:val="18"/>
              </w:rPr>
              <w:t>Co-Agent’s </w:t>
            </w:r>
            <w:r>
              <w:rPr>
                <w:rFonts w:ascii="Arial" w:eastAsia="Arial" w:hAnsi="Arial" w:cs="Arial"/>
                <w:sz w:val="18"/>
                <w:szCs w:val="18"/>
              </w:rPr>
              <w:t>Street Address</w:t>
            </w:r>
          </w:p>
        </w:tc>
      </w:tr>
      <w:tr w:rsidR="00481C0B" w14:paraId="723E0640"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587042EB" w14:textId="661482AA" w:rsidR="00481C0B" w:rsidRDefault="00481C0B" w:rsidP="0060304F">
            <w:pPr>
              <w:rPr>
                <w:rFonts w:eastAsia="Times New Roman"/>
              </w:rPr>
            </w:pPr>
          </w:p>
        </w:tc>
        <w:tc>
          <w:tcPr>
            <w:tcW w:w="3000" w:type="dxa"/>
            <w:tcBorders>
              <w:bottom w:val="single" w:sz="6" w:space="0" w:color="000000"/>
            </w:tcBorders>
            <w:tcMar>
              <w:top w:w="15" w:type="dxa"/>
              <w:left w:w="15" w:type="dxa"/>
              <w:bottom w:w="15" w:type="dxa"/>
              <w:right w:w="15" w:type="dxa"/>
            </w:tcMar>
            <w:vAlign w:val="bottom"/>
          </w:tcPr>
          <w:p w14:paraId="65C405BD" w14:textId="63B65CD7" w:rsidR="00481C0B" w:rsidRDefault="00481C0B" w:rsidP="0060304F">
            <w:pPr>
              <w:rPr>
                <w:rFonts w:eastAsia="Times New Roman"/>
              </w:rPr>
            </w:pPr>
          </w:p>
        </w:tc>
        <w:tc>
          <w:tcPr>
            <w:tcW w:w="2130" w:type="dxa"/>
            <w:tcBorders>
              <w:bottom w:val="single" w:sz="6" w:space="0" w:color="000000"/>
            </w:tcBorders>
            <w:tcMar>
              <w:top w:w="15" w:type="dxa"/>
              <w:left w:w="15" w:type="dxa"/>
              <w:bottom w:w="15" w:type="dxa"/>
              <w:right w:w="15" w:type="dxa"/>
            </w:tcMar>
            <w:vAlign w:val="bottom"/>
          </w:tcPr>
          <w:p w14:paraId="2C1D11BB" w14:textId="237F3F91" w:rsidR="00481C0B" w:rsidRDefault="00481C0B" w:rsidP="0060304F">
            <w:pPr>
              <w:rPr>
                <w:rFonts w:eastAsia="Times New Roman"/>
              </w:rPr>
            </w:pPr>
          </w:p>
        </w:tc>
      </w:tr>
      <w:tr w:rsidR="00481C0B" w14:paraId="157D9F23" w14:textId="77777777" w:rsidTr="0060304F">
        <w:trPr>
          <w:tblCellSpacing w:w="15" w:type="dxa"/>
        </w:trPr>
        <w:tc>
          <w:tcPr>
            <w:tcW w:w="4290" w:type="dxa"/>
            <w:tcMar>
              <w:top w:w="15" w:type="dxa"/>
              <w:left w:w="15" w:type="dxa"/>
              <w:bottom w:w="15" w:type="dxa"/>
              <w:right w:w="15" w:type="dxa"/>
            </w:tcMar>
          </w:tcPr>
          <w:p w14:paraId="5082C4DA" w14:textId="77777777" w:rsidR="00481C0B" w:rsidRDefault="00481C0B" w:rsidP="0060304F">
            <w:pPr>
              <w:jc w:val="both"/>
              <w:rPr>
                <w:rFonts w:eastAsia="Times New Roman"/>
              </w:rPr>
            </w:pPr>
            <w:r>
              <w:rPr>
                <w:rFonts w:ascii="Arial" w:eastAsia="Arial" w:hAnsi="Arial" w:cs="Arial"/>
                <w:sz w:val="18"/>
                <w:szCs w:val="18"/>
              </w:rPr>
              <w:t>City</w:t>
            </w:r>
          </w:p>
        </w:tc>
        <w:tc>
          <w:tcPr>
            <w:tcW w:w="3000" w:type="dxa"/>
            <w:tcMar>
              <w:top w:w="15" w:type="dxa"/>
              <w:left w:w="15" w:type="dxa"/>
              <w:bottom w:w="15" w:type="dxa"/>
              <w:right w:w="15" w:type="dxa"/>
            </w:tcMar>
          </w:tcPr>
          <w:p w14:paraId="43C6C5EC" w14:textId="77777777" w:rsidR="00481C0B" w:rsidRDefault="00481C0B" w:rsidP="0060304F">
            <w:pPr>
              <w:jc w:val="both"/>
              <w:rPr>
                <w:rFonts w:eastAsia="Times New Roman"/>
              </w:rPr>
            </w:pPr>
            <w:r>
              <w:rPr>
                <w:rFonts w:ascii="Arial" w:eastAsia="Arial" w:hAnsi="Arial" w:cs="Arial"/>
                <w:sz w:val="18"/>
                <w:szCs w:val="18"/>
              </w:rPr>
              <w:t>State</w:t>
            </w:r>
          </w:p>
        </w:tc>
        <w:tc>
          <w:tcPr>
            <w:tcW w:w="2130" w:type="dxa"/>
            <w:tcMar>
              <w:top w:w="15" w:type="dxa"/>
              <w:left w:w="15" w:type="dxa"/>
              <w:bottom w:w="15" w:type="dxa"/>
              <w:right w:w="15" w:type="dxa"/>
            </w:tcMar>
          </w:tcPr>
          <w:p w14:paraId="3BA3C9B3" w14:textId="77777777" w:rsidR="00481C0B" w:rsidRDefault="00481C0B" w:rsidP="0060304F">
            <w:pPr>
              <w:jc w:val="both"/>
              <w:rPr>
                <w:rFonts w:eastAsia="Times New Roman"/>
              </w:rPr>
            </w:pPr>
            <w:r>
              <w:rPr>
                <w:rFonts w:ascii="Arial" w:eastAsia="Arial" w:hAnsi="Arial" w:cs="Arial"/>
                <w:sz w:val="18"/>
                <w:szCs w:val="18"/>
              </w:rPr>
              <w:t>Zip Code</w:t>
            </w:r>
          </w:p>
        </w:tc>
      </w:tr>
      <w:tr w:rsidR="00481C0B" w14:paraId="3E0AD23F"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0F4EC3A8" w14:textId="487B9D05" w:rsidR="00481C0B" w:rsidRDefault="00481C0B" w:rsidP="0060304F">
            <w:pPr>
              <w:rPr>
                <w:rFonts w:eastAsia="Times New Roman"/>
              </w:rPr>
            </w:pPr>
          </w:p>
        </w:tc>
        <w:tc>
          <w:tcPr>
            <w:tcW w:w="5100" w:type="dxa"/>
            <w:gridSpan w:val="2"/>
            <w:tcBorders>
              <w:bottom w:val="single" w:sz="6" w:space="0" w:color="000000"/>
            </w:tcBorders>
            <w:tcMar>
              <w:top w:w="15" w:type="dxa"/>
              <w:left w:w="15" w:type="dxa"/>
              <w:bottom w:w="15" w:type="dxa"/>
              <w:right w:w="15" w:type="dxa"/>
            </w:tcMar>
            <w:vAlign w:val="bottom"/>
          </w:tcPr>
          <w:p w14:paraId="5BB4B183" w14:textId="77777777" w:rsidR="00481C0B" w:rsidRDefault="00481C0B" w:rsidP="0060304F">
            <w:pPr>
              <w:rPr>
                <w:rFonts w:eastAsia="Times New Roman"/>
              </w:rPr>
            </w:pPr>
          </w:p>
        </w:tc>
      </w:tr>
      <w:tr w:rsidR="00481C0B" w14:paraId="03B02051" w14:textId="77777777" w:rsidTr="0060304F">
        <w:trPr>
          <w:tblCellSpacing w:w="15" w:type="dxa"/>
        </w:trPr>
        <w:tc>
          <w:tcPr>
            <w:tcW w:w="4290" w:type="dxa"/>
            <w:tcMar>
              <w:top w:w="15" w:type="dxa"/>
              <w:left w:w="15" w:type="dxa"/>
              <w:bottom w:w="15" w:type="dxa"/>
              <w:right w:w="15" w:type="dxa"/>
            </w:tcMar>
          </w:tcPr>
          <w:p w14:paraId="403084B1" w14:textId="77777777" w:rsidR="00481C0B" w:rsidRDefault="00481C0B" w:rsidP="0060304F">
            <w:pPr>
              <w:jc w:val="both"/>
              <w:rPr>
                <w:rFonts w:eastAsia="Times New Roman"/>
              </w:rPr>
            </w:pPr>
            <w:r>
              <w:rPr>
                <w:rFonts w:ascii="Arial" w:eastAsia="Arial" w:hAnsi="Arial" w:cs="Arial"/>
                <w:b/>
                <w:bCs/>
                <w:sz w:val="18"/>
                <w:szCs w:val="18"/>
              </w:rPr>
              <w:t>Co-Agent’s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205F50EC" w14:textId="77777777" w:rsidR="00481C0B" w:rsidRDefault="00481C0B" w:rsidP="0060304F">
            <w:pPr>
              <w:jc w:val="both"/>
              <w:rPr>
                <w:rFonts w:eastAsia="Times New Roman"/>
              </w:rPr>
            </w:pPr>
          </w:p>
        </w:tc>
      </w:tr>
    </w:tbl>
    <w:p w14:paraId="16D467D8" w14:textId="77777777" w:rsidR="00481C0B" w:rsidRDefault="00481C0B" w:rsidP="00481C0B">
      <w:pPr>
        <w:rPr>
          <w:rFonts w:eastAsia="Times New Roman"/>
        </w:rPr>
      </w:pPr>
      <w:r>
        <w:rPr>
          <w:rFonts w:ascii="Arial" w:eastAsia="Arial" w:hAnsi="Arial" w:cs="Arial"/>
          <w:sz w:val="20"/>
          <w:szCs w:val="20"/>
        </w:rPr>
        <w:t> </w:t>
      </w:r>
    </w:p>
    <w:p w14:paraId="6DA08795" w14:textId="77777777" w:rsidR="00481C0B" w:rsidRDefault="00481C0B" w:rsidP="00481C0B">
      <w:pPr>
        <w:rPr>
          <w:rFonts w:eastAsia="Times New Roman"/>
        </w:rPr>
      </w:pPr>
    </w:p>
    <w:p w14:paraId="43A40E9E" w14:textId="77777777" w:rsidR="00E371AC" w:rsidRDefault="00E371AC">
      <w:pPr>
        <w:rPr>
          <w:rFonts w:ascii="Arial" w:eastAsia="Arial" w:hAnsi="Arial" w:cs="Arial"/>
          <w:b/>
          <w:bCs/>
          <w:sz w:val="20"/>
          <w:szCs w:val="20"/>
        </w:rPr>
      </w:pPr>
      <w:r>
        <w:rPr>
          <w:rFonts w:ascii="Arial" w:eastAsia="Arial" w:hAnsi="Arial" w:cs="Arial"/>
          <w:b/>
          <w:bCs/>
          <w:sz w:val="20"/>
          <w:szCs w:val="20"/>
        </w:rPr>
        <w:br w:type="page"/>
      </w:r>
    </w:p>
    <w:p w14:paraId="427E4F39" w14:textId="4943A880" w:rsidR="00481C0B" w:rsidRDefault="00481C0B" w:rsidP="00481C0B">
      <w:pPr>
        <w:spacing w:before="240" w:after="240" w:line="288" w:lineRule="atLeast"/>
        <w:jc w:val="center"/>
        <w:rPr>
          <w:rFonts w:eastAsia="Times New Roman"/>
        </w:rPr>
      </w:pPr>
      <w:r>
        <w:rPr>
          <w:rFonts w:ascii="Arial" w:eastAsia="Arial" w:hAnsi="Arial" w:cs="Arial"/>
          <w:b/>
          <w:bCs/>
          <w:sz w:val="20"/>
          <w:szCs w:val="20"/>
        </w:rPr>
        <w:lastRenderedPageBreak/>
        <w:t>II. DESIGNATION OF SUCCESSOR AGENT(S)</w:t>
      </w:r>
    </w:p>
    <w:p w14:paraId="02B20D5C"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If my agent is unable or unwilling to act for me, I name as my successor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481C0B" w14:paraId="271724AB"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03B73920" w14:textId="75C5EF87" w:rsidR="00481C0B" w:rsidRDefault="00481C0B" w:rsidP="0060304F">
            <w:pPr>
              <w:rPr>
                <w:rFonts w:eastAsia="Times New Roman"/>
              </w:rPr>
            </w:pPr>
          </w:p>
        </w:tc>
      </w:tr>
      <w:tr w:rsidR="00481C0B" w14:paraId="50B28E22" w14:textId="77777777" w:rsidTr="0060304F">
        <w:trPr>
          <w:tblCellSpacing w:w="15" w:type="dxa"/>
        </w:trPr>
        <w:tc>
          <w:tcPr>
            <w:tcW w:w="9360" w:type="dxa"/>
            <w:gridSpan w:val="3"/>
            <w:tcMar>
              <w:top w:w="15" w:type="dxa"/>
              <w:left w:w="15" w:type="dxa"/>
              <w:bottom w:w="15" w:type="dxa"/>
              <w:right w:w="15" w:type="dxa"/>
            </w:tcMar>
          </w:tcPr>
          <w:p w14:paraId="3DE68CC1" w14:textId="77777777" w:rsidR="00481C0B" w:rsidRDefault="00481C0B" w:rsidP="0060304F">
            <w:pPr>
              <w:jc w:val="both"/>
              <w:rPr>
                <w:rFonts w:eastAsia="Times New Roman"/>
              </w:rPr>
            </w:pPr>
            <w:r>
              <w:rPr>
                <w:rFonts w:ascii="Arial" w:eastAsia="Arial" w:hAnsi="Arial" w:cs="Arial"/>
                <w:b/>
                <w:bCs/>
                <w:sz w:val="18"/>
                <w:szCs w:val="18"/>
              </w:rPr>
              <w:t>Successor Agent’s </w:t>
            </w:r>
            <w:r>
              <w:rPr>
                <w:rFonts w:ascii="Arial" w:eastAsia="Arial" w:hAnsi="Arial" w:cs="Arial"/>
                <w:sz w:val="18"/>
                <w:szCs w:val="18"/>
              </w:rPr>
              <w:t>Full Name</w:t>
            </w:r>
          </w:p>
        </w:tc>
      </w:tr>
      <w:tr w:rsidR="00481C0B" w14:paraId="3CF3E14F"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6D03918E" w14:textId="45830029" w:rsidR="00481C0B" w:rsidRDefault="00481C0B" w:rsidP="0060304F">
            <w:pPr>
              <w:rPr>
                <w:rFonts w:eastAsia="Times New Roman"/>
              </w:rPr>
            </w:pPr>
          </w:p>
        </w:tc>
      </w:tr>
      <w:tr w:rsidR="00481C0B" w14:paraId="624E35C6" w14:textId="77777777" w:rsidTr="0060304F">
        <w:trPr>
          <w:tblCellSpacing w:w="15" w:type="dxa"/>
        </w:trPr>
        <w:tc>
          <w:tcPr>
            <w:tcW w:w="9360" w:type="dxa"/>
            <w:gridSpan w:val="3"/>
            <w:tcMar>
              <w:top w:w="15" w:type="dxa"/>
              <w:left w:w="15" w:type="dxa"/>
              <w:bottom w:w="15" w:type="dxa"/>
              <w:right w:w="15" w:type="dxa"/>
            </w:tcMar>
          </w:tcPr>
          <w:p w14:paraId="73175CC0" w14:textId="77777777" w:rsidR="00481C0B" w:rsidRDefault="00481C0B" w:rsidP="0060304F">
            <w:pPr>
              <w:jc w:val="both"/>
              <w:rPr>
                <w:rFonts w:eastAsia="Times New Roman"/>
              </w:rPr>
            </w:pPr>
            <w:r>
              <w:rPr>
                <w:rFonts w:ascii="Arial" w:eastAsia="Arial" w:hAnsi="Arial" w:cs="Arial"/>
                <w:b/>
                <w:bCs/>
                <w:sz w:val="18"/>
                <w:szCs w:val="18"/>
              </w:rPr>
              <w:t>Successor Agent’s </w:t>
            </w:r>
            <w:r>
              <w:rPr>
                <w:rFonts w:ascii="Arial" w:eastAsia="Arial" w:hAnsi="Arial" w:cs="Arial"/>
                <w:sz w:val="18"/>
                <w:szCs w:val="18"/>
              </w:rPr>
              <w:t>Street Address</w:t>
            </w:r>
          </w:p>
        </w:tc>
      </w:tr>
      <w:tr w:rsidR="00481C0B" w14:paraId="496D8ADE"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6D71C8DD" w14:textId="49063E9A" w:rsidR="00481C0B" w:rsidRDefault="00481C0B" w:rsidP="0060304F">
            <w:pPr>
              <w:rPr>
                <w:rFonts w:eastAsia="Times New Roman"/>
              </w:rPr>
            </w:pPr>
          </w:p>
        </w:tc>
        <w:tc>
          <w:tcPr>
            <w:tcW w:w="3000" w:type="dxa"/>
            <w:tcBorders>
              <w:bottom w:val="single" w:sz="6" w:space="0" w:color="000000"/>
            </w:tcBorders>
            <w:tcMar>
              <w:top w:w="15" w:type="dxa"/>
              <w:left w:w="15" w:type="dxa"/>
              <w:bottom w:w="15" w:type="dxa"/>
              <w:right w:w="15" w:type="dxa"/>
            </w:tcMar>
            <w:vAlign w:val="bottom"/>
          </w:tcPr>
          <w:p w14:paraId="4133C19E" w14:textId="0B8D5BC5" w:rsidR="00481C0B" w:rsidRDefault="00481C0B" w:rsidP="0060304F">
            <w:pPr>
              <w:rPr>
                <w:rFonts w:eastAsia="Times New Roman"/>
              </w:rPr>
            </w:pPr>
          </w:p>
        </w:tc>
        <w:tc>
          <w:tcPr>
            <w:tcW w:w="2130" w:type="dxa"/>
            <w:tcBorders>
              <w:bottom w:val="single" w:sz="6" w:space="0" w:color="000000"/>
            </w:tcBorders>
            <w:tcMar>
              <w:top w:w="15" w:type="dxa"/>
              <w:left w:w="15" w:type="dxa"/>
              <w:bottom w:w="15" w:type="dxa"/>
              <w:right w:w="15" w:type="dxa"/>
            </w:tcMar>
            <w:vAlign w:val="bottom"/>
          </w:tcPr>
          <w:p w14:paraId="7997A3A3" w14:textId="4DA9F0F2" w:rsidR="00481C0B" w:rsidRDefault="00481C0B" w:rsidP="0060304F">
            <w:pPr>
              <w:rPr>
                <w:rFonts w:eastAsia="Times New Roman"/>
              </w:rPr>
            </w:pPr>
          </w:p>
        </w:tc>
      </w:tr>
      <w:tr w:rsidR="00481C0B" w14:paraId="2D3856A2" w14:textId="77777777" w:rsidTr="0060304F">
        <w:trPr>
          <w:tblCellSpacing w:w="15" w:type="dxa"/>
        </w:trPr>
        <w:tc>
          <w:tcPr>
            <w:tcW w:w="4290" w:type="dxa"/>
            <w:tcMar>
              <w:top w:w="15" w:type="dxa"/>
              <w:left w:w="15" w:type="dxa"/>
              <w:bottom w:w="15" w:type="dxa"/>
              <w:right w:w="15" w:type="dxa"/>
            </w:tcMar>
          </w:tcPr>
          <w:p w14:paraId="0A753ACC" w14:textId="77777777" w:rsidR="00481C0B" w:rsidRDefault="00481C0B" w:rsidP="0060304F">
            <w:pPr>
              <w:jc w:val="both"/>
              <w:rPr>
                <w:rFonts w:eastAsia="Times New Roman"/>
              </w:rPr>
            </w:pPr>
            <w:r>
              <w:rPr>
                <w:rFonts w:ascii="Arial" w:eastAsia="Arial" w:hAnsi="Arial" w:cs="Arial"/>
                <w:sz w:val="18"/>
                <w:szCs w:val="18"/>
              </w:rPr>
              <w:t>City</w:t>
            </w:r>
          </w:p>
        </w:tc>
        <w:tc>
          <w:tcPr>
            <w:tcW w:w="3000" w:type="dxa"/>
            <w:tcMar>
              <w:top w:w="15" w:type="dxa"/>
              <w:left w:w="15" w:type="dxa"/>
              <w:bottom w:w="15" w:type="dxa"/>
              <w:right w:w="15" w:type="dxa"/>
            </w:tcMar>
          </w:tcPr>
          <w:p w14:paraId="4E5D56E9" w14:textId="77777777" w:rsidR="00481C0B" w:rsidRDefault="00481C0B" w:rsidP="0060304F">
            <w:pPr>
              <w:jc w:val="both"/>
              <w:rPr>
                <w:rFonts w:eastAsia="Times New Roman"/>
              </w:rPr>
            </w:pPr>
            <w:r>
              <w:rPr>
                <w:rFonts w:ascii="Arial" w:eastAsia="Arial" w:hAnsi="Arial" w:cs="Arial"/>
                <w:sz w:val="18"/>
                <w:szCs w:val="18"/>
              </w:rPr>
              <w:t>State</w:t>
            </w:r>
          </w:p>
        </w:tc>
        <w:tc>
          <w:tcPr>
            <w:tcW w:w="2130" w:type="dxa"/>
            <w:tcMar>
              <w:top w:w="15" w:type="dxa"/>
              <w:left w:w="15" w:type="dxa"/>
              <w:bottom w:w="15" w:type="dxa"/>
              <w:right w:w="15" w:type="dxa"/>
            </w:tcMar>
          </w:tcPr>
          <w:p w14:paraId="6DDC0853" w14:textId="77777777" w:rsidR="00481C0B" w:rsidRDefault="00481C0B" w:rsidP="0060304F">
            <w:pPr>
              <w:jc w:val="both"/>
              <w:rPr>
                <w:rFonts w:eastAsia="Times New Roman"/>
              </w:rPr>
            </w:pPr>
            <w:r>
              <w:rPr>
                <w:rFonts w:ascii="Arial" w:eastAsia="Arial" w:hAnsi="Arial" w:cs="Arial"/>
                <w:sz w:val="18"/>
                <w:szCs w:val="18"/>
              </w:rPr>
              <w:t>Zip Code</w:t>
            </w:r>
          </w:p>
        </w:tc>
      </w:tr>
      <w:tr w:rsidR="00481C0B" w14:paraId="0873D8B8"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65604FB4" w14:textId="0F9C6FF7" w:rsidR="00481C0B" w:rsidRDefault="00481C0B" w:rsidP="0060304F">
            <w:pPr>
              <w:rPr>
                <w:rFonts w:eastAsia="Times New Roman"/>
              </w:rPr>
            </w:pPr>
          </w:p>
        </w:tc>
        <w:tc>
          <w:tcPr>
            <w:tcW w:w="5100" w:type="dxa"/>
            <w:gridSpan w:val="2"/>
            <w:tcBorders>
              <w:bottom w:val="single" w:sz="6" w:space="0" w:color="000000"/>
            </w:tcBorders>
            <w:tcMar>
              <w:top w:w="15" w:type="dxa"/>
              <w:left w:w="15" w:type="dxa"/>
              <w:bottom w:w="15" w:type="dxa"/>
              <w:right w:w="15" w:type="dxa"/>
            </w:tcMar>
            <w:vAlign w:val="bottom"/>
          </w:tcPr>
          <w:p w14:paraId="3ADE97D7" w14:textId="77777777" w:rsidR="00481C0B" w:rsidRDefault="00481C0B" w:rsidP="0060304F">
            <w:pPr>
              <w:rPr>
                <w:rFonts w:eastAsia="Times New Roman"/>
              </w:rPr>
            </w:pPr>
          </w:p>
        </w:tc>
      </w:tr>
      <w:tr w:rsidR="00481C0B" w14:paraId="3A875595" w14:textId="77777777" w:rsidTr="0060304F">
        <w:trPr>
          <w:tblCellSpacing w:w="15" w:type="dxa"/>
        </w:trPr>
        <w:tc>
          <w:tcPr>
            <w:tcW w:w="4290" w:type="dxa"/>
            <w:tcMar>
              <w:top w:w="15" w:type="dxa"/>
              <w:left w:w="15" w:type="dxa"/>
              <w:bottom w:w="15" w:type="dxa"/>
              <w:right w:w="15" w:type="dxa"/>
            </w:tcMar>
          </w:tcPr>
          <w:p w14:paraId="5F4DB481" w14:textId="77777777" w:rsidR="00481C0B" w:rsidRDefault="00481C0B" w:rsidP="0060304F">
            <w:pPr>
              <w:jc w:val="both"/>
              <w:rPr>
                <w:rFonts w:eastAsia="Times New Roman"/>
              </w:rPr>
            </w:pPr>
            <w:r>
              <w:rPr>
                <w:rFonts w:ascii="Arial" w:eastAsia="Arial" w:hAnsi="Arial" w:cs="Arial"/>
                <w:b/>
                <w:bCs/>
                <w:sz w:val="18"/>
                <w:szCs w:val="18"/>
              </w:rPr>
              <w:t>Successor 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43129267" w14:textId="77777777" w:rsidR="00481C0B" w:rsidRDefault="00481C0B" w:rsidP="0060304F">
            <w:pPr>
              <w:jc w:val="both"/>
              <w:rPr>
                <w:rFonts w:eastAsia="Times New Roman"/>
              </w:rPr>
            </w:pPr>
          </w:p>
        </w:tc>
      </w:tr>
    </w:tbl>
    <w:p w14:paraId="74EAF8A3"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  </w:t>
      </w:r>
    </w:p>
    <w:p w14:paraId="7551784D"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If my successor agent is unable or unwilling to act for me, I name as my second successor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481C0B" w14:paraId="6208EA18"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5181222D" w14:textId="7F801E49" w:rsidR="00481C0B" w:rsidRDefault="00481C0B" w:rsidP="0060304F">
            <w:pPr>
              <w:rPr>
                <w:rFonts w:eastAsia="Times New Roman"/>
              </w:rPr>
            </w:pPr>
          </w:p>
        </w:tc>
      </w:tr>
      <w:tr w:rsidR="00481C0B" w14:paraId="05C37860" w14:textId="77777777" w:rsidTr="0060304F">
        <w:trPr>
          <w:tblCellSpacing w:w="15" w:type="dxa"/>
        </w:trPr>
        <w:tc>
          <w:tcPr>
            <w:tcW w:w="9360" w:type="dxa"/>
            <w:gridSpan w:val="3"/>
            <w:tcMar>
              <w:top w:w="15" w:type="dxa"/>
              <w:left w:w="15" w:type="dxa"/>
              <w:bottom w:w="15" w:type="dxa"/>
              <w:right w:w="15" w:type="dxa"/>
            </w:tcMar>
          </w:tcPr>
          <w:p w14:paraId="0B097B15" w14:textId="77777777" w:rsidR="00481C0B" w:rsidRDefault="00481C0B" w:rsidP="0060304F">
            <w:pPr>
              <w:jc w:val="both"/>
              <w:rPr>
                <w:rFonts w:eastAsia="Times New Roman"/>
              </w:rPr>
            </w:pPr>
            <w:r>
              <w:rPr>
                <w:rFonts w:ascii="Arial" w:eastAsia="Arial" w:hAnsi="Arial" w:cs="Arial"/>
                <w:b/>
                <w:bCs/>
                <w:sz w:val="18"/>
                <w:szCs w:val="18"/>
              </w:rPr>
              <w:t>Second Successor Agent’s </w:t>
            </w:r>
            <w:r>
              <w:rPr>
                <w:rFonts w:ascii="Arial" w:eastAsia="Arial" w:hAnsi="Arial" w:cs="Arial"/>
                <w:sz w:val="18"/>
                <w:szCs w:val="18"/>
              </w:rPr>
              <w:t>Full Name</w:t>
            </w:r>
          </w:p>
        </w:tc>
      </w:tr>
      <w:tr w:rsidR="00481C0B" w14:paraId="55387C08"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36EDA0A4" w14:textId="7116C244" w:rsidR="00481C0B" w:rsidRDefault="00481C0B" w:rsidP="0060304F">
            <w:pPr>
              <w:rPr>
                <w:rFonts w:eastAsia="Times New Roman"/>
              </w:rPr>
            </w:pPr>
          </w:p>
        </w:tc>
      </w:tr>
      <w:tr w:rsidR="00481C0B" w14:paraId="29A89E41" w14:textId="77777777" w:rsidTr="0060304F">
        <w:trPr>
          <w:tblCellSpacing w:w="15" w:type="dxa"/>
        </w:trPr>
        <w:tc>
          <w:tcPr>
            <w:tcW w:w="9360" w:type="dxa"/>
            <w:gridSpan w:val="3"/>
            <w:tcMar>
              <w:top w:w="15" w:type="dxa"/>
              <w:left w:w="15" w:type="dxa"/>
              <w:bottom w:w="15" w:type="dxa"/>
              <w:right w:w="15" w:type="dxa"/>
            </w:tcMar>
          </w:tcPr>
          <w:p w14:paraId="72FB318B" w14:textId="77777777" w:rsidR="00481C0B" w:rsidRDefault="00481C0B" w:rsidP="0060304F">
            <w:pPr>
              <w:jc w:val="both"/>
              <w:rPr>
                <w:rFonts w:eastAsia="Times New Roman"/>
              </w:rPr>
            </w:pPr>
            <w:r>
              <w:rPr>
                <w:rFonts w:ascii="Arial" w:eastAsia="Arial" w:hAnsi="Arial" w:cs="Arial"/>
                <w:b/>
                <w:bCs/>
                <w:sz w:val="18"/>
                <w:szCs w:val="18"/>
              </w:rPr>
              <w:t>Second Successor Agent’s </w:t>
            </w:r>
            <w:r>
              <w:rPr>
                <w:rFonts w:ascii="Arial" w:eastAsia="Arial" w:hAnsi="Arial" w:cs="Arial"/>
                <w:sz w:val="18"/>
                <w:szCs w:val="18"/>
              </w:rPr>
              <w:t>Street Address</w:t>
            </w:r>
          </w:p>
        </w:tc>
      </w:tr>
      <w:tr w:rsidR="00481C0B" w14:paraId="2654F411"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44CBE7B9" w14:textId="62092182" w:rsidR="00481C0B" w:rsidRDefault="00481C0B" w:rsidP="0060304F">
            <w:pPr>
              <w:rPr>
                <w:rFonts w:eastAsia="Times New Roman"/>
              </w:rPr>
            </w:pPr>
          </w:p>
        </w:tc>
        <w:tc>
          <w:tcPr>
            <w:tcW w:w="3000" w:type="dxa"/>
            <w:tcBorders>
              <w:bottom w:val="single" w:sz="6" w:space="0" w:color="000000"/>
            </w:tcBorders>
            <w:tcMar>
              <w:top w:w="15" w:type="dxa"/>
              <w:left w:w="15" w:type="dxa"/>
              <w:bottom w:w="15" w:type="dxa"/>
              <w:right w:w="15" w:type="dxa"/>
            </w:tcMar>
            <w:vAlign w:val="bottom"/>
          </w:tcPr>
          <w:p w14:paraId="5D858251" w14:textId="353F8CCB" w:rsidR="00481C0B" w:rsidRDefault="00481C0B" w:rsidP="0060304F">
            <w:pPr>
              <w:rPr>
                <w:rFonts w:eastAsia="Times New Roman"/>
              </w:rPr>
            </w:pPr>
          </w:p>
        </w:tc>
        <w:tc>
          <w:tcPr>
            <w:tcW w:w="2130" w:type="dxa"/>
            <w:tcBorders>
              <w:bottom w:val="single" w:sz="6" w:space="0" w:color="000000"/>
            </w:tcBorders>
            <w:tcMar>
              <w:top w:w="15" w:type="dxa"/>
              <w:left w:w="15" w:type="dxa"/>
              <w:bottom w:w="15" w:type="dxa"/>
              <w:right w:w="15" w:type="dxa"/>
            </w:tcMar>
            <w:vAlign w:val="bottom"/>
          </w:tcPr>
          <w:p w14:paraId="65E53CA8" w14:textId="11278C56" w:rsidR="00481C0B" w:rsidRDefault="00481C0B" w:rsidP="0060304F">
            <w:pPr>
              <w:rPr>
                <w:rFonts w:eastAsia="Times New Roman"/>
              </w:rPr>
            </w:pPr>
          </w:p>
        </w:tc>
      </w:tr>
      <w:tr w:rsidR="00481C0B" w14:paraId="3820E039" w14:textId="77777777" w:rsidTr="0060304F">
        <w:trPr>
          <w:tblCellSpacing w:w="15" w:type="dxa"/>
        </w:trPr>
        <w:tc>
          <w:tcPr>
            <w:tcW w:w="4290" w:type="dxa"/>
            <w:tcMar>
              <w:top w:w="15" w:type="dxa"/>
              <w:left w:w="15" w:type="dxa"/>
              <w:bottom w:w="15" w:type="dxa"/>
              <w:right w:w="15" w:type="dxa"/>
            </w:tcMar>
          </w:tcPr>
          <w:p w14:paraId="2423ED65" w14:textId="77777777" w:rsidR="00481C0B" w:rsidRDefault="00481C0B" w:rsidP="0060304F">
            <w:pPr>
              <w:jc w:val="both"/>
              <w:rPr>
                <w:rFonts w:eastAsia="Times New Roman"/>
              </w:rPr>
            </w:pPr>
            <w:r>
              <w:rPr>
                <w:rFonts w:ascii="Arial" w:eastAsia="Arial" w:hAnsi="Arial" w:cs="Arial"/>
                <w:sz w:val="18"/>
                <w:szCs w:val="18"/>
              </w:rPr>
              <w:t>City</w:t>
            </w:r>
          </w:p>
        </w:tc>
        <w:tc>
          <w:tcPr>
            <w:tcW w:w="3000" w:type="dxa"/>
            <w:tcMar>
              <w:top w:w="15" w:type="dxa"/>
              <w:left w:w="15" w:type="dxa"/>
              <w:bottom w:w="15" w:type="dxa"/>
              <w:right w:w="15" w:type="dxa"/>
            </w:tcMar>
          </w:tcPr>
          <w:p w14:paraId="1156FE88" w14:textId="77777777" w:rsidR="00481C0B" w:rsidRDefault="00481C0B" w:rsidP="0060304F">
            <w:pPr>
              <w:jc w:val="both"/>
              <w:rPr>
                <w:rFonts w:eastAsia="Times New Roman"/>
              </w:rPr>
            </w:pPr>
            <w:r>
              <w:rPr>
                <w:rFonts w:ascii="Arial" w:eastAsia="Arial" w:hAnsi="Arial" w:cs="Arial"/>
                <w:sz w:val="18"/>
                <w:szCs w:val="18"/>
              </w:rPr>
              <w:t>State</w:t>
            </w:r>
          </w:p>
        </w:tc>
        <w:tc>
          <w:tcPr>
            <w:tcW w:w="2130" w:type="dxa"/>
            <w:tcMar>
              <w:top w:w="15" w:type="dxa"/>
              <w:left w:w="15" w:type="dxa"/>
              <w:bottom w:w="15" w:type="dxa"/>
              <w:right w:w="15" w:type="dxa"/>
            </w:tcMar>
          </w:tcPr>
          <w:p w14:paraId="516F5BC8" w14:textId="77777777" w:rsidR="00481C0B" w:rsidRDefault="00481C0B" w:rsidP="0060304F">
            <w:pPr>
              <w:jc w:val="both"/>
              <w:rPr>
                <w:rFonts w:eastAsia="Times New Roman"/>
              </w:rPr>
            </w:pPr>
            <w:r>
              <w:rPr>
                <w:rFonts w:ascii="Arial" w:eastAsia="Arial" w:hAnsi="Arial" w:cs="Arial"/>
                <w:sz w:val="18"/>
                <w:szCs w:val="18"/>
              </w:rPr>
              <w:t>Zip Code</w:t>
            </w:r>
          </w:p>
        </w:tc>
      </w:tr>
      <w:tr w:rsidR="00481C0B" w14:paraId="369887A2"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6046B901" w14:textId="1357694C" w:rsidR="00481C0B" w:rsidRDefault="00481C0B" w:rsidP="0060304F">
            <w:pPr>
              <w:rPr>
                <w:rFonts w:eastAsia="Times New Roman"/>
              </w:rPr>
            </w:pPr>
          </w:p>
        </w:tc>
        <w:tc>
          <w:tcPr>
            <w:tcW w:w="5100" w:type="dxa"/>
            <w:gridSpan w:val="2"/>
            <w:tcBorders>
              <w:bottom w:val="single" w:sz="6" w:space="0" w:color="000000"/>
            </w:tcBorders>
            <w:tcMar>
              <w:top w:w="15" w:type="dxa"/>
              <w:left w:w="15" w:type="dxa"/>
              <w:bottom w:w="15" w:type="dxa"/>
              <w:right w:w="15" w:type="dxa"/>
            </w:tcMar>
            <w:vAlign w:val="bottom"/>
          </w:tcPr>
          <w:p w14:paraId="14345473" w14:textId="77777777" w:rsidR="00481C0B" w:rsidRDefault="00481C0B" w:rsidP="0060304F">
            <w:pPr>
              <w:rPr>
                <w:rFonts w:eastAsia="Times New Roman"/>
              </w:rPr>
            </w:pPr>
          </w:p>
        </w:tc>
      </w:tr>
      <w:tr w:rsidR="00481C0B" w14:paraId="0CDA7B07" w14:textId="77777777" w:rsidTr="0060304F">
        <w:trPr>
          <w:tblCellSpacing w:w="15" w:type="dxa"/>
        </w:trPr>
        <w:tc>
          <w:tcPr>
            <w:tcW w:w="4290" w:type="dxa"/>
            <w:tcMar>
              <w:top w:w="15" w:type="dxa"/>
              <w:left w:w="15" w:type="dxa"/>
              <w:bottom w:w="15" w:type="dxa"/>
              <w:right w:w="15" w:type="dxa"/>
            </w:tcMar>
          </w:tcPr>
          <w:p w14:paraId="1498331D" w14:textId="77777777" w:rsidR="00481C0B" w:rsidRDefault="00481C0B" w:rsidP="0060304F">
            <w:pPr>
              <w:jc w:val="both"/>
              <w:rPr>
                <w:rFonts w:eastAsia="Times New Roman"/>
              </w:rPr>
            </w:pPr>
            <w:r>
              <w:rPr>
                <w:rFonts w:ascii="Arial" w:eastAsia="Arial" w:hAnsi="Arial" w:cs="Arial"/>
                <w:b/>
                <w:bCs/>
                <w:sz w:val="18"/>
                <w:szCs w:val="18"/>
              </w:rPr>
              <w:t>Second Successor 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2DED8A2C" w14:textId="77777777" w:rsidR="00481C0B" w:rsidRDefault="00481C0B" w:rsidP="0060304F">
            <w:pPr>
              <w:jc w:val="both"/>
              <w:rPr>
                <w:rFonts w:eastAsia="Times New Roman"/>
              </w:rPr>
            </w:pPr>
          </w:p>
        </w:tc>
      </w:tr>
    </w:tbl>
    <w:p w14:paraId="34AE6222"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    </w:t>
      </w:r>
    </w:p>
    <w:p w14:paraId="20F77ABC" w14:textId="77777777" w:rsidR="00481C0B" w:rsidRDefault="00481C0B" w:rsidP="00481C0B">
      <w:pPr>
        <w:rPr>
          <w:rFonts w:eastAsia="Times New Roman"/>
        </w:rPr>
      </w:pPr>
    </w:p>
    <w:p w14:paraId="512C439B" w14:textId="77777777" w:rsidR="00481C0B" w:rsidRDefault="00481C0B" w:rsidP="00481C0B">
      <w:pPr>
        <w:spacing w:before="240" w:after="240" w:line="288" w:lineRule="atLeast"/>
        <w:jc w:val="center"/>
        <w:rPr>
          <w:rFonts w:eastAsia="Times New Roman"/>
        </w:rPr>
      </w:pPr>
      <w:r>
        <w:rPr>
          <w:rFonts w:ascii="Arial" w:eastAsia="Arial" w:hAnsi="Arial" w:cs="Arial"/>
          <w:b/>
          <w:bCs/>
          <w:sz w:val="20"/>
          <w:szCs w:val="20"/>
        </w:rPr>
        <w:t>III. GRANT OF GENERAL AUTHORITY</w:t>
      </w:r>
    </w:p>
    <w:p w14:paraId="2A2A6BD3" w14:textId="5E25EE98" w:rsidR="00481C0B" w:rsidRDefault="00481C0B" w:rsidP="00877109">
      <w:pPr>
        <w:spacing w:before="240" w:after="240" w:line="288" w:lineRule="atLeast"/>
        <w:rPr>
          <w:rFonts w:eastAsia="Times New Roman"/>
        </w:rPr>
      </w:pPr>
      <w:r>
        <w:rPr>
          <w:rFonts w:ascii="Arial" w:eastAsia="Arial" w:hAnsi="Arial" w:cs="Arial"/>
          <w:sz w:val="20"/>
          <w:szCs w:val="20"/>
        </w:rPr>
        <w:t xml:space="preserve">I authorize my </w:t>
      </w:r>
      <w:r w:rsidR="00877109">
        <w:rPr>
          <w:rFonts w:ascii="Arial" w:eastAsia="Arial" w:hAnsi="Arial" w:cs="Arial"/>
          <w:sz w:val="20"/>
          <w:szCs w:val="20"/>
        </w:rPr>
        <w:t xml:space="preserve">(Check one) </w:t>
      </w:r>
      <w:r w:rsidR="009F79AA">
        <w:rPr>
          <w:rFonts w:ascii="Arial" w:eastAsia="Arial" w:hAnsi="Arial" w:cs="Arial"/>
          <w:sz w:val="20"/>
          <w:szCs w:val="20"/>
        </w:rPr>
        <w:t xml:space="preserve">  </w:t>
      </w:r>
      <w:sdt>
        <w:sdtPr>
          <w:rPr>
            <w:rFonts w:ascii="Arial" w:eastAsia="Arial" w:hAnsi="Arial" w:cs="Arial"/>
            <w:sz w:val="20"/>
            <w:szCs w:val="20"/>
          </w:rPr>
          <w:id w:val="2027203754"/>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9F79AA">
        <w:rPr>
          <w:rFonts w:ascii="Arial" w:eastAsia="Arial" w:hAnsi="Arial" w:cs="Arial"/>
          <w:sz w:val="20"/>
          <w:szCs w:val="20"/>
        </w:rPr>
        <w:t xml:space="preserve">  </w:t>
      </w:r>
      <w:r w:rsidR="00877109">
        <w:rPr>
          <w:rFonts w:ascii="Arial" w:eastAsia="Arial" w:hAnsi="Arial" w:cs="Arial"/>
          <w:b/>
          <w:bCs/>
          <w:sz w:val="20"/>
          <w:szCs w:val="20"/>
        </w:rPr>
        <w:t xml:space="preserve"> </w:t>
      </w:r>
      <w:r w:rsidR="00877109">
        <w:rPr>
          <w:rFonts w:ascii="Arial" w:eastAsia="Arial" w:hAnsi="Arial" w:cs="Arial"/>
          <w:bCs/>
          <w:sz w:val="20"/>
          <w:szCs w:val="20"/>
        </w:rPr>
        <w:t xml:space="preserve">agent </w:t>
      </w:r>
      <w:r w:rsidR="009F79AA">
        <w:rPr>
          <w:rFonts w:ascii="Arial" w:eastAsia="Arial" w:hAnsi="Arial" w:cs="Arial"/>
          <w:bCs/>
          <w:sz w:val="20"/>
          <w:szCs w:val="20"/>
        </w:rPr>
        <w:t xml:space="preserve">  </w:t>
      </w:r>
      <w:sdt>
        <w:sdtPr>
          <w:rPr>
            <w:rFonts w:ascii="Arial" w:eastAsia="Arial" w:hAnsi="Arial" w:cs="Arial"/>
            <w:sz w:val="20"/>
            <w:szCs w:val="20"/>
          </w:rPr>
          <w:id w:val="1335488005"/>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9F79AA">
        <w:rPr>
          <w:rFonts w:ascii="Arial" w:eastAsia="Arial" w:hAnsi="Arial" w:cs="Arial"/>
          <w:sz w:val="20"/>
          <w:szCs w:val="20"/>
        </w:rPr>
        <w:t xml:space="preserve">  </w:t>
      </w:r>
      <w:r w:rsidR="00877109">
        <w:rPr>
          <w:rFonts w:ascii="Arial" w:eastAsia="Arial" w:hAnsi="Arial" w:cs="Arial"/>
          <w:b/>
          <w:bCs/>
          <w:sz w:val="20"/>
          <w:szCs w:val="20"/>
        </w:rPr>
        <w:t xml:space="preserve"> </w:t>
      </w:r>
      <w:r w:rsidR="00877109">
        <w:rPr>
          <w:rFonts w:ascii="Arial" w:eastAsia="Arial" w:hAnsi="Arial" w:cs="Arial"/>
          <w:sz w:val="20"/>
          <w:szCs w:val="20"/>
        </w:rPr>
        <w:t xml:space="preserve">co-agents </w:t>
      </w:r>
      <w:r>
        <w:rPr>
          <w:rFonts w:ascii="Arial" w:eastAsia="Arial" w:hAnsi="Arial" w:cs="Arial"/>
          <w:sz w:val="20"/>
          <w:szCs w:val="20"/>
        </w:rPr>
        <w:t>to act for me in any lawful way with respect to the following subjects: </w:t>
      </w:r>
      <w:r w:rsidR="00877109">
        <w:rPr>
          <w:rFonts w:ascii="Arial" w:eastAsia="Arial" w:hAnsi="Arial" w:cs="Arial"/>
          <w:sz w:val="20"/>
          <w:szCs w:val="20"/>
        </w:rPr>
        <w:t>(</w:t>
      </w:r>
      <w:r w:rsidR="00B07144">
        <w:rPr>
          <w:rFonts w:ascii="Arial" w:eastAsia="Arial" w:hAnsi="Arial" w:cs="Arial"/>
          <w:sz w:val="20"/>
          <w:szCs w:val="20"/>
        </w:rPr>
        <w:t>Initial</w:t>
      </w:r>
      <w:r w:rsidR="00877109">
        <w:rPr>
          <w:rFonts w:ascii="Arial" w:eastAsia="Arial" w:hAnsi="Arial" w:cs="Arial"/>
          <w:sz w:val="20"/>
          <w:szCs w:val="20"/>
        </w:rPr>
        <w:t xml:space="preserve"> all that apply</w:t>
      </w:r>
      <w:r w:rsidR="004B1835">
        <w:rPr>
          <w:rFonts w:ascii="Arial" w:eastAsia="Arial" w:hAnsi="Arial" w:cs="Arial"/>
          <w:sz w:val="20"/>
          <w:szCs w:val="20"/>
        </w:rPr>
        <w:t xml:space="preserve">; and within each </w:t>
      </w:r>
      <w:r w:rsidR="00B07144">
        <w:rPr>
          <w:rFonts w:ascii="Arial" w:eastAsia="Arial" w:hAnsi="Arial" w:cs="Arial"/>
          <w:sz w:val="20"/>
          <w:szCs w:val="20"/>
        </w:rPr>
        <w:t>initialed</w:t>
      </w:r>
      <w:r w:rsidR="004B1835">
        <w:rPr>
          <w:rFonts w:ascii="Arial" w:eastAsia="Arial" w:hAnsi="Arial" w:cs="Arial"/>
          <w:sz w:val="20"/>
          <w:szCs w:val="20"/>
        </w:rPr>
        <w:t xml:space="preserve"> group, cross out all for which you do not wish to grant the power of attorney.</w:t>
      </w:r>
      <w:r w:rsidR="00877109">
        <w:rPr>
          <w:rFonts w:ascii="Arial" w:eastAsia="Arial" w:hAnsi="Arial" w:cs="Arial"/>
          <w:sz w:val="20"/>
          <w:szCs w:val="20"/>
        </w:rPr>
        <w:t>)</w:t>
      </w:r>
    </w:p>
    <w:p w14:paraId="38774150" w14:textId="5FB11477" w:rsidR="00481C0B" w:rsidRDefault="00B07144" w:rsidP="00877109">
      <w:pPr>
        <w:spacing w:before="240" w:after="240" w:line="288" w:lineRule="atLeast"/>
        <w:rPr>
          <w:rFonts w:eastAsia="Times New Roman"/>
        </w:rPr>
      </w:pPr>
      <w:r>
        <w:rPr>
          <w:rFonts w:ascii="Arial" w:eastAsia="Arial" w:hAnsi="Arial" w:cs="Arial"/>
          <w:sz w:val="20"/>
          <w:szCs w:val="20"/>
        </w:rPr>
        <w:t>______</w:t>
      </w:r>
      <w:r w:rsidR="00877109">
        <w:rPr>
          <w:rFonts w:ascii="Arial" w:eastAsia="Arial" w:hAnsi="Arial" w:cs="Arial"/>
          <w:sz w:val="20"/>
          <w:szCs w:val="20"/>
        </w:rPr>
        <w:t> </w:t>
      </w:r>
      <w:r w:rsidR="00481C0B">
        <w:rPr>
          <w:rFonts w:ascii="Arial" w:eastAsia="Arial" w:hAnsi="Arial" w:cs="Arial"/>
          <w:sz w:val="20"/>
          <w:szCs w:val="20"/>
        </w:rPr>
        <w:t>Real Property Transactions. </w:t>
      </w:r>
    </w:p>
    <w:p w14:paraId="521174BA" w14:textId="77777777" w:rsidR="00481C0B" w:rsidRDefault="00481C0B" w:rsidP="00481C0B">
      <w:pPr>
        <w:pStyle w:val="olli"/>
        <w:numPr>
          <w:ilvl w:val="0"/>
          <w:numId w:val="1"/>
        </w:numPr>
        <w:spacing w:before="195" w:line="234" w:lineRule="atLeast"/>
        <w:ind w:hanging="330"/>
        <w:rPr>
          <w:sz w:val="20"/>
          <w:szCs w:val="20"/>
        </w:rPr>
      </w:pPr>
      <w:r>
        <w:rPr>
          <w:sz w:val="20"/>
          <w:szCs w:val="20"/>
        </w:rPr>
        <w:t>Accept as a gift or as security for a loan, reject, demand, buy, lease, receive, or otherwise acquire, an interest in real property or a right incident to real property.</w:t>
      </w:r>
    </w:p>
    <w:p w14:paraId="02B7D52C" w14:textId="77777777" w:rsidR="00481C0B" w:rsidRDefault="00481C0B" w:rsidP="00481C0B">
      <w:pPr>
        <w:pStyle w:val="olli"/>
        <w:numPr>
          <w:ilvl w:val="0"/>
          <w:numId w:val="1"/>
        </w:numPr>
        <w:spacing w:line="234" w:lineRule="atLeast"/>
        <w:ind w:hanging="319"/>
        <w:rPr>
          <w:sz w:val="20"/>
          <w:szCs w:val="20"/>
        </w:rPr>
      </w:pPr>
      <w:r>
        <w:rPr>
          <w:sz w:val="20"/>
          <w:szCs w:val="20"/>
        </w:rPr>
        <w:t>Sell, exchange, convey with or without covenants, quitclaim, release, surrender, mortgage, encumber, partition, consent to partitioning, subdivide, apply for zoning, rezoning, or other governmental permits, plat or consent to platting, develop, grant options concerning, lease, sublease, or otherwise dispose of, an interest in real property or a right incident to real property.</w:t>
      </w:r>
    </w:p>
    <w:p w14:paraId="6179A50A" w14:textId="77777777" w:rsidR="00481C0B" w:rsidRDefault="00481C0B" w:rsidP="00481C0B">
      <w:pPr>
        <w:pStyle w:val="olli"/>
        <w:numPr>
          <w:ilvl w:val="0"/>
          <w:numId w:val="1"/>
        </w:numPr>
        <w:spacing w:line="234" w:lineRule="atLeast"/>
        <w:ind w:hanging="330"/>
        <w:rPr>
          <w:sz w:val="20"/>
          <w:szCs w:val="20"/>
        </w:rPr>
      </w:pPr>
      <w:r>
        <w:rPr>
          <w:sz w:val="20"/>
          <w:szCs w:val="20"/>
        </w:rPr>
        <w:t>Release, assign, satisfy, and enforce by litigation or otherwise, a mortgage, deed of trust, encumbrance, lien, or other claim to real property which exists or is asserted.</w:t>
      </w:r>
    </w:p>
    <w:p w14:paraId="12BD6959" w14:textId="77777777" w:rsidR="00481C0B" w:rsidRDefault="00481C0B" w:rsidP="00481C0B">
      <w:pPr>
        <w:pStyle w:val="olli"/>
        <w:numPr>
          <w:ilvl w:val="0"/>
          <w:numId w:val="1"/>
        </w:numPr>
        <w:spacing w:line="234" w:lineRule="atLeast"/>
        <w:ind w:hanging="319"/>
        <w:rPr>
          <w:sz w:val="20"/>
          <w:szCs w:val="20"/>
        </w:rPr>
      </w:pPr>
      <w:r>
        <w:rPr>
          <w:sz w:val="20"/>
          <w:szCs w:val="20"/>
        </w:rPr>
        <w:lastRenderedPageBreak/>
        <w:t>Do any act of management or of conservation with respect to an interest in real property, or a right incident to real property, owned, or claimed to be owned, by me, including all of the following:</w:t>
      </w:r>
    </w:p>
    <w:p w14:paraId="077F375A" w14:textId="77777777" w:rsidR="00481C0B" w:rsidRDefault="00481C0B" w:rsidP="00481C0B">
      <w:pPr>
        <w:pStyle w:val="olli"/>
        <w:numPr>
          <w:ilvl w:val="1"/>
          <w:numId w:val="1"/>
        </w:numPr>
        <w:spacing w:line="234" w:lineRule="atLeast"/>
        <w:ind w:hanging="330"/>
        <w:rPr>
          <w:sz w:val="20"/>
          <w:szCs w:val="20"/>
        </w:rPr>
      </w:pPr>
      <w:r>
        <w:rPr>
          <w:sz w:val="20"/>
          <w:szCs w:val="20"/>
        </w:rPr>
        <w:t>Insuring against a casualty, liability, or loss.</w:t>
      </w:r>
    </w:p>
    <w:p w14:paraId="367B3E21" w14:textId="77777777" w:rsidR="00481C0B" w:rsidRDefault="00481C0B" w:rsidP="00481C0B">
      <w:pPr>
        <w:pStyle w:val="olli"/>
        <w:numPr>
          <w:ilvl w:val="1"/>
          <w:numId w:val="1"/>
        </w:numPr>
        <w:spacing w:line="234" w:lineRule="atLeast"/>
        <w:ind w:hanging="330"/>
        <w:rPr>
          <w:sz w:val="20"/>
          <w:szCs w:val="20"/>
        </w:rPr>
      </w:pPr>
      <w:r>
        <w:rPr>
          <w:sz w:val="20"/>
          <w:szCs w:val="20"/>
        </w:rPr>
        <w:t>Obtaining or regaining possession, or protecting the interest or right, by litigation or otherwise.</w:t>
      </w:r>
    </w:p>
    <w:p w14:paraId="310B47F0" w14:textId="77777777" w:rsidR="00481C0B" w:rsidRDefault="00481C0B" w:rsidP="00481C0B">
      <w:pPr>
        <w:pStyle w:val="olli"/>
        <w:numPr>
          <w:ilvl w:val="1"/>
          <w:numId w:val="1"/>
        </w:numPr>
        <w:spacing w:line="234" w:lineRule="atLeast"/>
        <w:ind w:hanging="330"/>
        <w:rPr>
          <w:sz w:val="20"/>
          <w:szCs w:val="20"/>
        </w:rPr>
      </w:pPr>
      <w:r>
        <w:rPr>
          <w:sz w:val="20"/>
          <w:szCs w:val="20"/>
        </w:rPr>
        <w:t>Paying, compromising, or contesting taxes or assessments, or applying for and receiving refunds in connection with them.</w:t>
      </w:r>
    </w:p>
    <w:p w14:paraId="18D394C3" w14:textId="77777777" w:rsidR="00481C0B" w:rsidRDefault="00481C0B" w:rsidP="00481C0B">
      <w:pPr>
        <w:numPr>
          <w:ilvl w:val="0"/>
          <w:numId w:val="1"/>
        </w:numPr>
        <w:spacing w:line="234" w:lineRule="atLeast"/>
        <w:ind w:hanging="297"/>
        <w:rPr>
          <w:rFonts w:ascii="Arial" w:eastAsia="Arial" w:hAnsi="Arial" w:cs="Arial"/>
          <w:sz w:val="20"/>
          <w:szCs w:val="20"/>
        </w:rPr>
      </w:pPr>
      <w:r>
        <w:rPr>
          <w:rFonts w:ascii="Arial" w:eastAsia="Arial" w:hAnsi="Arial" w:cs="Arial"/>
          <w:sz w:val="20"/>
          <w:szCs w:val="20"/>
        </w:rPr>
        <w:t>Purchasing supplies, hiring assistance or labor, and making repairs or alterations in the real property.</w:t>
      </w:r>
    </w:p>
    <w:p w14:paraId="07FEB6C3" w14:textId="77777777" w:rsidR="00481C0B" w:rsidRDefault="00481C0B" w:rsidP="00481C0B">
      <w:pPr>
        <w:numPr>
          <w:ilvl w:val="0"/>
          <w:numId w:val="1"/>
        </w:numPr>
        <w:spacing w:line="234" w:lineRule="atLeast"/>
        <w:ind w:hanging="330"/>
        <w:rPr>
          <w:rFonts w:ascii="Arial" w:eastAsia="Arial" w:hAnsi="Arial" w:cs="Arial"/>
          <w:sz w:val="20"/>
          <w:szCs w:val="20"/>
        </w:rPr>
      </w:pPr>
      <w:r>
        <w:rPr>
          <w:rFonts w:ascii="Arial" w:eastAsia="Arial" w:hAnsi="Arial" w:cs="Arial"/>
          <w:sz w:val="20"/>
          <w:szCs w:val="20"/>
        </w:rPr>
        <w:t>Use, develop, alter, replace, remove, erect, or install structures or other improvements upon real property in or incident to which I have, or claim to have, an interest or right.</w:t>
      </w:r>
    </w:p>
    <w:p w14:paraId="51B619FA" w14:textId="77777777" w:rsidR="00481C0B" w:rsidRDefault="00481C0B" w:rsidP="00481C0B">
      <w:pPr>
        <w:numPr>
          <w:ilvl w:val="0"/>
          <w:numId w:val="1"/>
        </w:numPr>
        <w:spacing w:line="234" w:lineRule="atLeast"/>
        <w:ind w:hanging="330"/>
        <w:rPr>
          <w:rFonts w:ascii="Arial" w:eastAsia="Arial" w:hAnsi="Arial" w:cs="Arial"/>
          <w:sz w:val="20"/>
          <w:szCs w:val="20"/>
        </w:rPr>
      </w:pPr>
      <w:r>
        <w:rPr>
          <w:rFonts w:ascii="Arial" w:eastAsia="Arial" w:hAnsi="Arial" w:cs="Arial"/>
          <w:sz w:val="20"/>
          <w:szCs w:val="20"/>
        </w:rPr>
        <w:t>Participate in a reorganization with respect to real property or a legal entity that owns an interest in or right incident to real property and receive and hold shares of stock or obligations received in a plan of reorganization, and act with respect to them, including all of the following:</w:t>
      </w:r>
    </w:p>
    <w:p w14:paraId="520F5C11" w14:textId="77777777" w:rsidR="00481C0B" w:rsidRDefault="00481C0B" w:rsidP="00481C0B">
      <w:pPr>
        <w:pStyle w:val="olli"/>
        <w:numPr>
          <w:ilvl w:val="1"/>
          <w:numId w:val="2"/>
        </w:numPr>
        <w:spacing w:line="234" w:lineRule="atLeast"/>
        <w:ind w:hanging="330"/>
        <w:rPr>
          <w:sz w:val="20"/>
          <w:szCs w:val="20"/>
        </w:rPr>
      </w:pPr>
      <w:r>
        <w:rPr>
          <w:sz w:val="20"/>
          <w:szCs w:val="20"/>
        </w:rPr>
        <w:t>Selling or otherwise disposing of them.</w:t>
      </w:r>
    </w:p>
    <w:p w14:paraId="324BE69F" w14:textId="77777777" w:rsidR="00481C0B" w:rsidRDefault="00481C0B" w:rsidP="00481C0B">
      <w:pPr>
        <w:pStyle w:val="olli"/>
        <w:numPr>
          <w:ilvl w:val="1"/>
          <w:numId w:val="2"/>
        </w:numPr>
        <w:spacing w:line="234" w:lineRule="atLeast"/>
        <w:ind w:hanging="330"/>
        <w:rPr>
          <w:sz w:val="20"/>
          <w:szCs w:val="20"/>
        </w:rPr>
      </w:pPr>
      <w:r>
        <w:rPr>
          <w:sz w:val="20"/>
          <w:szCs w:val="20"/>
        </w:rPr>
        <w:t>Exercising or selling an option, conversion, or similar right with respect to them.</w:t>
      </w:r>
    </w:p>
    <w:p w14:paraId="24DB3190" w14:textId="77777777" w:rsidR="00481C0B" w:rsidRDefault="00481C0B" w:rsidP="00481C0B">
      <w:pPr>
        <w:pStyle w:val="olli"/>
        <w:numPr>
          <w:ilvl w:val="1"/>
          <w:numId w:val="2"/>
        </w:numPr>
        <w:spacing w:line="234" w:lineRule="atLeast"/>
        <w:ind w:hanging="330"/>
        <w:rPr>
          <w:sz w:val="20"/>
          <w:szCs w:val="20"/>
        </w:rPr>
      </w:pPr>
      <w:r>
        <w:rPr>
          <w:sz w:val="20"/>
          <w:szCs w:val="20"/>
        </w:rPr>
        <w:t>Voting them in person or by proxy.</w:t>
      </w:r>
    </w:p>
    <w:p w14:paraId="080925F3" w14:textId="77777777" w:rsidR="00481C0B" w:rsidRDefault="00481C0B" w:rsidP="00481C0B">
      <w:pPr>
        <w:numPr>
          <w:ilvl w:val="0"/>
          <w:numId w:val="1"/>
        </w:numPr>
        <w:spacing w:line="234" w:lineRule="atLeast"/>
        <w:ind w:hanging="286"/>
        <w:rPr>
          <w:rFonts w:ascii="Arial" w:eastAsia="Arial" w:hAnsi="Arial" w:cs="Arial"/>
          <w:sz w:val="20"/>
          <w:szCs w:val="20"/>
        </w:rPr>
      </w:pPr>
      <w:r>
        <w:rPr>
          <w:rFonts w:ascii="Arial" w:eastAsia="Arial" w:hAnsi="Arial" w:cs="Arial"/>
          <w:sz w:val="20"/>
          <w:szCs w:val="20"/>
        </w:rPr>
        <w:t>Change the form of title of an interest in or right incident to real property.</w:t>
      </w:r>
    </w:p>
    <w:p w14:paraId="62019D70" w14:textId="77777777" w:rsidR="00481C0B" w:rsidRDefault="00481C0B" w:rsidP="00481C0B">
      <w:pPr>
        <w:numPr>
          <w:ilvl w:val="0"/>
          <w:numId w:val="1"/>
        </w:numPr>
        <w:spacing w:after="195" w:line="234" w:lineRule="atLeast"/>
        <w:ind w:hanging="286"/>
        <w:rPr>
          <w:rFonts w:ascii="Arial" w:eastAsia="Arial" w:hAnsi="Arial" w:cs="Arial"/>
          <w:sz w:val="20"/>
          <w:szCs w:val="20"/>
        </w:rPr>
      </w:pPr>
      <w:r>
        <w:rPr>
          <w:rFonts w:ascii="Arial" w:eastAsia="Arial" w:hAnsi="Arial" w:cs="Arial"/>
          <w:sz w:val="20"/>
          <w:szCs w:val="20"/>
        </w:rPr>
        <w:t>Dedicate to public use, with or without consideration, easements or other real property in which I have, or claim to have, an interest or right.</w:t>
      </w:r>
    </w:p>
    <w:p w14:paraId="7301BA6F" w14:textId="5565E25F" w:rsidR="00481C0B" w:rsidRDefault="00B07144" w:rsidP="00481C0B">
      <w:pPr>
        <w:spacing w:before="240" w:after="240" w:line="288" w:lineRule="atLeast"/>
        <w:rPr>
          <w:rFonts w:eastAsia="Times New Roman"/>
        </w:rPr>
      </w:pPr>
      <w:r>
        <w:rPr>
          <w:rFonts w:ascii="Arial" w:eastAsia="Arial" w:hAnsi="Arial" w:cs="Arial"/>
          <w:sz w:val="20"/>
          <w:szCs w:val="20"/>
        </w:rPr>
        <w:t>______</w:t>
      </w:r>
      <w:r w:rsidR="00877109">
        <w:rPr>
          <w:rFonts w:ascii="Arial" w:eastAsia="Arial" w:hAnsi="Arial" w:cs="Arial"/>
          <w:sz w:val="20"/>
          <w:szCs w:val="20"/>
        </w:rPr>
        <w:t> </w:t>
      </w:r>
      <w:r w:rsidR="00481C0B">
        <w:rPr>
          <w:rFonts w:ascii="Arial" w:eastAsia="Arial" w:hAnsi="Arial" w:cs="Arial"/>
          <w:sz w:val="20"/>
          <w:szCs w:val="20"/>
        </w:rPr>
        <w:t>Tangible Personal Property Transactions. </w:t>
      </w:r>
    </w:p>
    <w:p w14:paraId="245A31FB" w14:textId="77777777" w:rsidR="00481C0B" w:rsidRDefault="00481C0B" w:rsidP="00481C0B">
      <w:pPr>
        <w:pStyle w:val="olli"/>
        <w:numPr>
          <w:ilvl w:val="0"/>
          <w:numId w:val="3"/>
        </w:numPr>
        <w:spacing w:before="195" w:line="234" w:lineRule="atLeast"/>
        <w:ind w:hanging="330"/>
        <w:rPr>
          <w:sz w:val="20"/>
          <w:szCs w:val="20"/>
        </w:rPr>
      </w:pPr>
      <w:r>
        <w:rPr>
          <w:sz w:val="20"/>
          <w:szCs w:val="20"/>
        </w:rPr>
        <w:t>Accept as a gift or as security for a loan, reject, demand, buy, receive, or otherwise acquire ownership or possession of tangible personal property or an interest in tangible personal property.</w:t>
      </w:r>
    </w:p>
    <w:p w14:paraId="333C3530" w14:textId="77777777" w:rsidR="00481C0B" w:rsidRDefault="00481C0B" w:rsidP="00481C0B">
      <w:pPr>
        <w:pStyle w:val="olli"/>
        <w:numPr>
          <w:ilvl w:val="0"/>
          <w:numId w:val="3"/>
        </w:numPr>
        <w:spacing w:line="234" w:lineRule="atLeast"/>
        <w:ind w:hanging="319"/>
        <w:rPr>
          <w:sz w:val="20"/>
          <w:szCs w:val="20"/>
        </w:rPr>
      </w:pPr>
      <w:r>
        <w:rPr>
          <w:sz w:val="20"/>
          <w:szCs w:val="20"/>
        </w:rPr>
        <w:t>Sell, exchange, convey with or without covenants, release, surrender, mortgage, encumber, pledge, hypothecate, create a security interest in, pawn, grant options concerning, lease, sublease to others, or otherwise dispose of tangible personal property or an interest in tangible personal property.</w:t>
      </w:r>
    </w:p>
    <w:p w14:paraId="27D14576" w14:textId="77777777" w:rsidR="00481C0B" w:rsidRDefault="00481C0B" w:rsidP="00481C0B">
      <w:pPr>
        <w:pStyle w:val="olli"/>
        <w:numPr>
          <w:ilvl w:val="0"/>
          <w:numId w:val="3"/>
        </w:numPr>
        <w:spacing w:line="234" w:lineRule="atLeast"/>
        <w:ind w:hanging="330"/>
        <w:rPr>
          <w:sz w:val="20"/>
          <w:szCs w:val="20"/>
        </w:rPr>
      </w:pPr>
      <w:r>
        <w:rPr>
          <w:sz w:val="20"/>
          <w:szCs w:val="20"/>
        </w:rPr>
        <w:t>Release, assign, satisfy, or enforce by litigation or otherwise, a mortgage, security interest, encumbrance, lien, or other claim on behalf of me, with respect to tangible personal property or an interest in tangible personal property.</w:t>
      </w:r>
    </w:p>
    <w:p w14:paraId="22627D3C" w14:textId="77777777" w:rsidR="00481C0B" w:rsidRDefault="00481C0B" w:rsidP="00481C0B">
      <w:pPr>
        <w:pStyle w:val="olli"/>
        <w:numPr>
          <w:ilvl w:val="0"/>
          <w:numId w:val="3"/>
        </w:numPr>
        <w:spacing w:line="234" w:lineRule="atLeast"/>
        <w:ind w:hanging="319"/>
        <w:rPr>
          <w:sz w:val="20"/>
          <w:szCs w:val="20"/>
        </w:rPr>
      </w:pPr>
      <w:r>
        <w:rPr>
          <w:sz w:val="20"/>
          <w:szCs w:val="20"/>
        </w:rPr>
        <w:t>Do an act of management or conservation with respect to tangible personal property or an interest in tangible personal property on behalf of me, including all of the following:</w:t>
      </w:r>
    </w:p>
    <w:p w14:paraId="376B3792" w14:textId="77777777" w:rsidR="00481C0B" w:rsidRDefault="00481C0B" w:rsidP="00481C0B">
      <w:pPr>
        <w:pStyle w:val="olli"/>
        <w:numPr>
          <w:ilvl w:val="1"/>
          <w:numId w:val="3"/>
        </w:numPr>
        <w:spacing w:line="234" w:lineRule="atLeast"/>
        <w:ind w:hanging="330"/>
        <w:rPr>
          <w:sz w:val="20"/>
          <w:szCs w:val="20"/>
        </w:rPr>
      </w:pPr>
      <w:r>
        <w:rPr>
          <w:sz w:val="20"/>
          <w:szCs w:val="20"/>
        </w:rPr>
        <w:t>Insuring against casualty, liability, or loss.</w:t>
      </w:r>
    </w:p>
    <w:p w14:paraId="273FAE89" w14:textId="77777777" w:rsidR="00481C0B" w:rsidRDefault="00481C0B" w:rsidP="00481C0B">
      <w:pPr>
        <w:pStyle w:val="olli"/>
        <w:numPr>
          <w:ilvl w:val="1"/>
          <w:numId w:val="3"/>
        </w:numPr>
        <w:spacing w:line="234" w:lineRule="atLeast"/>
        <w:ind w:hanging="330"/>
        <w:rPr>
          <w:sz w:val="20"/>
          <w:szCs w:val="20"/>
        </w:rPr>
      </w:pPr>
      <w:r>
        <w:rPr>
          <w:sz w:val="20"/>
          <w:szCs w:val="20"/>
        </w:rPr>
        <w:t>Obtaining or regaining possession, or protecting the property or interest, by litigation or otherwise.</w:t>
      </w:r>
    </w:p>
    <w:p w14:paraId="51179715" w14:textId="77777777" w:rsidR="00481C0B" w:rsidRDefault="00481C0B" w:rsidP="00481C0B">
      <w:pPr>
        <w:pStyle w:val="olli"/>
        <w:numPr>
          <w:ilvl w:val="1"/>
          <w:numId w:val="3"/>
        </w:numPr>
        <w:spacing w:line="234" w:lineRule="atLeast"/>
        <w:ind w:hanging="330"/>
        <w:rPr>
          <w:sz w:val="20"/>
          <w:szCs w:val="20"/>
        </w:rPr>
      </w:pPr>
      <w:r>
        <w:rPr>
          <w:sz w:val="20"/>
          <w:szCs w:val="20"/>
        </w:rPr>
        <w:t>Paying, compromising, or contesting taxes or assessments or applying for and receiving refunds in connection with taxes or assessments.</w:t>
      </w:r>
    </w:p>
    <w:p w14:paraId="110BEE41" w14:textId="77777777" w:rsidR="00481C0B" w:rsidRDefault="00481C0B" w:rsidP="00481C0B">
      <w:pPr>
        <w:pStyle w:val="olli"/>
        <w:numPr>
          <w:ilvl w:val="1"/>
          <w:numId w:val="3"/>
        </w:numPr>
        <w:spacing w:line="234" w:lineRule="atLeast"/>
        <w:ind w:hanging="330"/>
        <w:rPr>
          <w:sz w:val="20"/>
          <w:szCs w:val="20"/>
        </w:rPr>
      </w:pPr>
      <w:r>
        <w:rPr>
          <w:sz w:val="20"/>
          <w:szCs w:val="20"/>
        </w:rPr>
        <w:t>Moving from place to place.</w:t>
      </w:r>
    </w:p>
    <w:p w14:paraId="11BFDD20" w14:textId="77777777" w:rsidR="00481C0B" w:rsidRDefault="00481C0B" w:rsidP="00481C0B">
      <w:pPr>
        <w:pStyle w:val="olli"/>
        <w:numPr>
          <w:ilvl w:val="1"/>
          <w:numId w:val="3"/>
        </w:numPr>
        <w:spacing w:line="234" w:lineRule="atLeast"/>
        <w:ind w:hanging="330"/>
        <w:rPr>
          <w:sz w:val="20"/>
          <w:szCs w:val="20"/>
        </w:rPr>
      </w:pPr>
      <w:r>
        <w:rPr>
          <w:sz w:val="20"/>
          <w:szCs w:val="20"/>
        </w:rPr>
        <w:t>Storing for hire or on a gratuitous bailment.</w:t>
      </w:r>
    </w:p>
    <w:p w14:paraId="0892E03B" w14:textId="77777777" w:rsidR="00481C0B" w:rsidRDefault="00481C0B" w:rsidP="00481C0B">
      <w:pPr>
        <w:pStyle w:val="olli"/>
        <w:numPr>
          <w:ilvl w:val="1"/>
          <w:numId w:val="3"/>
        </w:numPr>
        <w:spacing w:after="195" w:line="234" w:lineRule="atLeast"/>
        <w:ind w:hanging="330"/>
        <w:rPr>
          <w:sz w:val="20"/>
          <w:szCs w:val="20"/>
        </w:rPr>
      </w:pPr>
      <w:r>
        <w:rPr>
          <w:sz w:val="20"/>
          <w:szCs w:val="20"/>
        </w:rPr>
        <w:t>Using, altering, and making repairs or alterations.</w:t>
      </w:r>
    </w:p>
    <w:p w14:paraId="05B0F57A" w14:textId="50AE2D42" w:rsidR="00481C0B" w:rsidRDefault="00B07144" w:rsidP="00481C0B">
      <w:pPr>
        <w:spacing w:before="240" w:after="240" w:line="288" w:lineRule="atLeast"/>
        <w:rPr>
          <w:rFonts w:eastAsia="Times New Roman"/>
        </w:rPr>
      </w:pPr>
      <w:r>
        <w:rPr>
          <w:rFonts w:ascii="Arial" w:eastAsia="Arial" w:hAnsi="Arial" w:cs="Arial"/>
          <w:sz w:val="20"/>
          <w:szCs w:val="20"/>
        </w:rPr>
        <w:t>______</w:t>
      </w:r>
      <w:r w:rsidR="00877109">
        <w:rPr>
          <w:rFonts w:ascii="Arial" w:eastAsia="Arial" w:hAnsi="Arial" w:cs="Arial"/>
          <w:sz w:val="20"/>
          <w:szCs w:val="20"/>
        </w:rPr>
        <w:t> </w:t>
      </w:r>
      <w:r w:rsidR="00481C0B">
        <w:rPr>
          <w:rFonts w:ascii="Arial" w:eastAsia="Arial" w:hAnsi="Arial" w:cs="Arial"/>
          <w:sz w:val="20"/>
          <w:szCs w:val="20"/>
        </w:rPr>
        <w:t>Stock and Bond Transactions. </w:t>
      </w:r>
    </w:p>
    <w:p w14:paraId="70C60C14" w14:textId="77777777" w:rsidR="00481C0B" w:rsidRDefault="00481C0B" w:rsidP="00481C0B">
      <w:pPr>
        <w:pStyle w:val="olli"/>
        <w:numPr>
          <w:ilvl w:val="0"/>
          <w:numId w:val="4"/>
        </w:numPr>
        <w:spacing w:before="195" w:line="234" w:lineRule="atLeast"/>
        <w:ind w:hanging="330"/>
        <w:rPr>
          <w:sz w:val="20"/>
          <w:szCs w:val="20"/>
        </w:rPr>
      </w:pPr>
      <w:r>
        <w:rPr>
          <w:sz w:val="20"/>
          <w:szCs w:val="20"/>
        </w:rPr>
        <w:t>Buy, sell, and exchange stocks, bonds, mutual funds, and all other types of securities and financial instruments except commodity futures contracts and call and put options on stocks and stock indexes.</w:t>
      </w:r>
    </w:p>
    <w:p w14:paraId="78CA5565" w14:textId="77777777" w:rsidR="00481C0B" w:rsidRDefault="00481C0B" w:rsidP="00481C0B">
      <w:pPr>
        <w:pStyle w:val="olli"/>
        <w:numPr>
          <w:ilvl w:val="0"/>
          <w:numId w:val="4"/>
        </w:numPr>
        <w:spacing w:line="234" w:lineRule="atLeast"/>
        <w:ind w:hanging="319"/>
        <w:rPr>
          <w:sz w:val="20"/>
          <w:szCs w:val="20"/>
        </w:rPr>
      </w:pPr>
      <w:r>
        <w:rPr>
          <w:sz w:val="20"/>
          <w:szCs w:val="20"/>
        </w:rPr>
        <w:t>Receive certificates and other evidences of ownership with respect to securities.</w:t>
      </w:r>
    </w:p>
    <w:p w14:paraId="053B06E5" w14:textId="77777777" w:rsidR="00481C0B" w:rsidRDefault="00481C0B" w:rsidP="00481C0B">
      <w:pPr>
        <w:pStyle w:val="olli"/>
        <w:numPr>
          <w:ilvl w:val="0"/>
          <w:numId w:val="4"/>
        </w:numPr>
        <w:spacing w:after="195" w:line="234" w:lineRule="atLeast"/>
        <w:ind w:hanging="330"/>
        <w:rPr>
          <w:sz w:val="20"/>
          <w:szCs w:val="20"/>
        </w:rPr>
      </w:pPr>
      <w:r>
        <w:rPr>
          <w:sz w:val="20"/>
          <w:szCs w:val="20"/>
        </w:rPr>
        <w:t>Exercise voting rights with respect to securities in person or by proxy, enter into voting trusts, and consent to limitations on the right to vote.</w:t>
      </w:r>
    </w:p>
    <w:p w14:paraId="448434C4" w14:textId="5A9C7C23" w:rsidR="00481C0B" w:rsidRDefault="00B07144" w:rsidP="00481C0B">
      <w:pPr>
        <w:spacing w:before="240" w:after="240" w:line="288" w:lineRule="atLeast"/>
        <w:rPr>
          <w:rFonts w:eastAsia="Times New Roman"/>
        </w:rPr>
      </w:pPr>
      <w:r>
        <w:rPr>
          <w:rFonts w:ascii="Arial" w:eastAsia="Arial" w:hAnsi="Arial" w:cs="Arial"/>
          <w:sz w:val="20"/>
          <w:szCs w:val="20"/>
        </w:rPr>
        <w:lastRenderedPageBreak/>
        <w:t>______</w:t>
      </w:r>
      <w:r w:rsidR="00877109">
        <w:rPr>
          <w:rFonts w:ascii="Arial" w:eastAsia="Arial" w:hAnsi="Arial" w:cs="Arial"/>
          <w:sz w:val="20"/>
          <w:szCs w:val="20"/>
        </w:rPr>
        <w:t> </w:t>
      </w:r>
      <w:r w:rsidR="00481C0B">
        <w:rPr>
          <w:rFonts w:ascii="Arial" w:eastAsia="Arial" w:hAnsi="Arial" w:cs="Arial"/>
          <w:sz w:val="20"/>
          <w:szCs w:val="20"/>
        </w:rPr>
        <w:t>Commodity and Option Transactions. </w:t>
      </w:r>
    </w:p>
    <w:p w14:paraId="1EE9182D" w14:textId="77777777" w:rsidR="00481C0B" w:rsidRDefault="00481C0B" w:rsidP="00481C0B">
      <w:pPr>
        <w:pStyle w:val="olli"/>
        <w:numPr>
          <w:ilvl w:val="0"/>
          <w:numId w:val="5"/>
        </w:numPr>
        <w:spacing w:before="195" w:line="234" w:lineRule="atLeast"/>
        <w:ind w:hanging="330"/>
        <w:rPr>
          <w:sz w:val="20"/>
          <w:szCs w:val="20"/>
        </w:rPr>
      </w:pPr>
      <w:r>
        <w:rPr>
          <w:sz w:val="20"/>
          <w:szCs w:val="20"/>
        </w:rPr>
        <w:t>Buy, sell, exchange, assign, settle, and exercise commodity futures contracts and call and put options on stocks and stock indexes traded on a regulated option exchange.</w:t>
      </w:r>
    </w:p>
    <w:p w14:paraId="6F512912" w14:textId="77777777" w:rsidR="00481C0B" w:rsidRDefault="00481C0B" w:rsidP="00481C0B">
      <w:pPr>
        <w:pStyle w:val="olli"/>
        <w:numPr>
          <w:ilvl w:val="0"/>
          <w:numId w:val="5"/>
        </w:numPr>
        <w:spacing w:after="195" w:line="234" w:lineRule="atLeast"/>
        <w:ind w:hanging="319"/>
        <w:rPr>
          <w:sz w:val="20"/>
          <w:szCs w:val="20"/>
        </w:rPr>
      </w:pPr>
      <w:r>
        <w:rPr>
          <w:sz w:val="20"/>
          <w:szCs w:val="20"/>
        </w:rPr>
        <w:t>Establish, continue, modify, and terminate option accounts with a broker.</w:t>
      </w:r>
    </w:p>
    <w:p w14:paraId="17A1969F" w14:textId="39268142" w:rsidR="00481C0B" w:rsidRDefault="00B07144" w:rsidP="00481C0B">
      <w:pPr>
        <w:spacing w:before="240" w:after="240" w:line="288" w:lineRule="atLeast"/>
        <w:rPr>
          <w:rFonts w:eastAsia="Times New Roman"/>
        </w:rPr>
      </w:pPr>
      <w:r>
        <w:rPr>
          <w:rFonts w:ascii="Arial" w:eastAsia="Arial" w:hAnsi="Arial" w:cs="Arial"/>
          <w:sz w:val="20"/>
          <w:szCs w:val="20"/>
        </w:rPr>
        <w:t>______</w:t>
      </w:r>
      <w:r w:rsidR="00877109">
        <w:rPr>
          <w:rFonts w:ascii="Arial" w:eastAsia="Arial" w:hAnsi="Arial" w:cs="Arial"/>
          <w:sz w:val="20"/>
          <w:szCs w:val="20"/>
        </w:rPr>
        <w:t> </w:t>
      </w:r>
      <w:r w:rsidR="00481C0B">
        <w:rPr>
          <w:rFonts w:ascii="Arial" w:eastAsia="Arial" w:hAnsi="Arial" w:cs="Arial"/>
          <w:sz w:val="20"/>
          <w:szCs w:val="20"/>
        </w:rPr>
        <w:t>Banking and Other Financial Institution Transactions. </w:t>
      </w:r>
    </w:p>
    <w:p w14:paraId="2D1C07A3" w14:textId="77777777" w:rsidR="00481C0B" w:rsidRDefault="00481C0B" w:rsidP="00481C0B">
      <w:pPr>
        <w:pStyle w:val="olli"/>
        <w:numPr>
          <w:ilvl w:val="0"/>
          <w:numId w:val="6"/>
        </w:numPr>
        <w:spacing w:before="195" w:line="234" w:lineRule="atLeast"/>
        <w:ind w:hanging="330"/>
        <w:rPr>
          <w:sz w:val="20"/>
          <w:szCs w:val="20"/>
        </w:rPr>
      </w:pPr>
      <w:r>
        <w:rPr>
          <w:sz w:val="20"/>
          <w:szCs w:val="20"/>
        </w:rPr>
        <w:t>Continue, modify, and terminate an account or other banking arrangement made by or on behalf of me.</w:t>
      </w:r>
    </w:p>
    <w:p w14:paraId="275DC2B2" w14:textId="77777777" w:rsidR="00481C0B" w:rsidRDefault="00481C0B" w:rsidP="00481C0B">
      <w:pPr>
        <w:pStyle w:val="olli"/>
        <w:numPr>
          <w:ilvl w:val="0"/>
          <w:numId w:val="6"/>
        </w:numPr>
        <w:spacing w:line="234" w:lineRule="atLeast"/>
        <w:ind w:hanging="319"/>
        <w:rPr>
          <w:sz w:val="20"/>
          <w:szCs w:val="20"/>
        </w:rPr>
      </w:pPr>
      <w:r>
        <w:rPr>
          <w:sz w:val="20"/>
          <w:szCs w:val="20"/>
        </w:rPr>
        <w:t>Establish, modify, and terminate an account or other banking arrangement with a bank, trust company, savings and loan association, credit union, thrift company, industrial loan company, brokerage firm, or other financial institution selected by my agent.</w:t>
      </w:r>
    </w:p>
    <w:p w14:paraId="5302EF45" w14:textId="77777777" w:rsidR="00481C0B" w:rsidRDefault="00481C0B" w:rsidP="00481C0B">
      <w:pPr>
        <w:pStyle w:val="olli"/>
        <w:numPr>
          <w:ilvl w:val="0"/>
          <w:numId w:val="6"/>
        </w:numPr>
        <w:spacing w:line="234" w:lineRule="atLeast"/>
        <w:ind w:hanging="330"/>
        <w:rPr>
          <w:sz w:val="20"/>
          <w:szCs w:val="20"/>
        </w:rPr>
      </w:pPr>
      <w:r>
        <w:rPr>
          <w:sz w:val="20"/>
          <w:szCs w:val="20"/>
        </w:rPr>
        <w:t>Hire or close a safe deposit box or space in a vault.</w:t>
      </w:r>
    </w:p>
    <w:p w14:paraId="32A20448" w14:textId="77777777" w:rsidR="00481C0B" w:rsidRDefault="00481C0B" w:rsidP="00481C0B">
      <w:pPr>
        <w:pStyle w:val="olli"/>
        <w:numPr>
          <w:ilvl w:val="0"/>
          <w:numId w:val="6"/>
        </w:numPr>
        <w:spacing w:line="234" w:lineRule="atLeast"/>
        <w:ind w:hanging="319"/>
        <w:rPr>
          <w:sz w:val="20"/>
          <w:szCs w:val="20"/>
        </w:rPr>
      </w:pPr>
      <w:r>
        <w:rPr>
          <w:sz w:val="20"/>
          <w:szCs w:val="20"/>
        </w:rPr>
        <w:t>Contract to procure other services available from a financial institution as my agent considers desirable.</w:t>
      </w:r>
    </w:p>
    <w:p w14:paraId="0C8B0C4F" w14:textId="77777777" w:rsidR="00481C0B" w:rsidRDefault="00481C0B" w:rsidP="00481C0B">
      <w:pPr>
        <w:pStyle w:val="olli"/>
        <w:numPr>
          <w:ilvl w:val="0"/>
          <w:numId w:val="6"/>
        </w:numPr>
        <w:spacing w:line="234" w:lineRule="atLeast"/>
        <w:ind w:hanging="297"/>
        <w:rPr>
          <w:sz w:val="20"/>
          <w:szCs w:val="20"/>
        </w:rPr>
      </w:pPr>
      <w:r>
        <w:rPr>
          <w:sz w:val="20"/>
          <w:szCs w:val="20"/>
        </w:rPr>
        <w:t>Withdraw by check, order, or otherwise money or property of mine deposited with or left in the custody of a financial institution.</w:t>
      </w:r>
    </w:p>
    <w:p w14:paraId="4D63F77C" w14:textId="77777777" w:rsidR="00481C0B" w:rsidRDefault="00481C0B" w:rsidP="00481C0B">
      <w:pPr>
        <w:pStyle w:val="olli"/>
        <w:numPr>
          <w:ilvl w:val="0"/>
          <w:numId w:val="6"/>
        </w:numPr>
        <w:spacing w:line="234" w:lineRule="atLeast"/>
        <w:ind w:hanging="330"/>
        <w:rPr>
          <w:sz w:val="20"/>
          <w:szCs w:val="20"/>
        </w:rPr>
      </w:pPr>
      <w:r>
        <w:rPr>
          <w:sz w:val="20"/>
          <w:szCs w:val="20"/>
        </w:rPr>
        <w:t>Receive bank statements, vouchers, notices, and similar documents from a financial institution and act with respect to them.</w:t>
      </w:r>
    </w:p>
    <w:p w14:paraId="0F1A2026" w14:textId="77777777" w:rsidR="00481C0B" w:rsidRDefault="00481C0B" w:rsidP="00481C0B">
      <w:pPr>
        <w:pStyle w:val="olli"/>
        <w:numPr>
          <w:ilvl w:val="0"/>
          <w:numId w:val="6"/>
        </w:numPr>
        <w:spacing w:line="234" w:lineRule="atLeast"/>
        <w:ind w:hanging="330"/>
        <w:rPr>
          <w:sz w:val="20"/>
          <w:szCs w:val="20"/>
        </w:rPr>
      </w:pPr>
      <w:r>
        <w:rPr>
          <w:sz w:val="20"/>
          <w:szCs w:val="20"/>
        </w:rPr>
        <w:t>Enter a safe deposit box or vault and withdraw or add to the contents.</w:t>
      </w:r>
    </w:p>
    <w:p w14:paraId="78500BF2" w14:textId="77777777" w:rsidR="00481C0B" w:rsidRDefault="00481C0B" w:rsidP="00481C0B">
      <w:pPr>
        <w:pStyle w:val="olli"/>
        <w:numPr>
          <w:ilvl w:val="0"/>
          <w:numId w:val="6"/>
        </w:numPr>
        <w:spacing w:line="234" w:lineRule="atLeast"/>
        <w:ind w:hanging="286"/>
        <w:rPr>
          <w:sz w:val="20"/>
          <w:szCs w:val="20"/>
        </w:rPr>
      </w:pPr>
      <w:r>
        <w:rPr>
          <w:sz w:val="20"/>
          <w:szCs w:val="20"/>
        </w:rPr>
        <w:t>Borrow money at an interest rate agreeable to my agent and pledge as security personal property of me necessary in order to borrow, pay, renew, or extend the time of payment of a debt of mine.</w:t>
      </w:r>
    </w:p>
    <w:p w14:paraId="31E74152" w14:textId="77777777" w:rsidR="00481C0B" w:rsidRDefault="00481C0B" w:rsidP="00481C0B">
      <w:pPr>
        <w:pStyle w:val="olli"/>
        <w:numPr>
          <w:ilvl w:val="0"/>
          <w:numId w:val="6"/>
        </w:numPr>
        <w:spacing w:line="234" w:lineRule="atLeast"/>
        <w:ind w:hanging="286"/>
        <w:rPr>
          <w:sz w:val="20"/>
          <w:szCs w:val="20"/>
        </w:rPr>
      </w:pPr>
      <w:r>
        <w:rPr>
          <w:sz w:val="20"/>
          <w:szCs w:val="20"/>
        </w:rPr>
        <w:t>Make, assign, draw, endorse, discount, guarantee, and negotiate promissory notes, checks, drafts, and other negotiable or nonnegotiable paper of mine, or payable to me or my order, receive the cash or other proceeds of those transactions, and accept a draft drawn by a person upon me and pay it when due.</w:t>
      </w:r>
    </w:p>
    <w:p w14:paraId="0FC1AAC1" w14:textId="77777777" w:rsidR="00481C0B" w:rsidRDefault="00481C0B" w:rsidP="00481C0B">
      <w:pPr>
        <w:pStyle w:val="olli"/>
        <w:numPr>
          <w:ilvl w:val="0"/>
          <w:numId w:val="6"/>
        </w:numPr>
        <w:spacing w:line="234" w:lineRule="atLeast"/>
        <w:ind w:hanging="330"/>
        <w:rPr>
          <w:sz w:val="20"/>
          <w:szCs w:val="20"/>
        </w:rPr>
      </w:pPr>
      <w:r>
        <w:rPr>
          <w:sz w:val="20"/>
          <w:szCs w:val="20"/>
        </w:rPr>
        <w:t>Receive for me and act upon a sight draft, warehouse receipt, or other negotiable or nonnegotiable instrument.</w:t>
      </w:r>
    </w:p>
    <w:p w14:paraId="13C057ED" w14:textId="77777777" w:rsidR="00481C0B" w:rsidRDefault="00481C0B" w:rsidP="00481C0B">
      <w:pPr>
        <w:pStyle w:val="olli"/>
        <w:numPr>
          <w:ilvl w:val="0"/>
          <w:numId w:val="6"/>
        </w:numPr>
        <w:spacing w:line="234" w:lineRule="atLeast"/>
        <w:ind w:hanging="286"/>
        <w:rPr>
          <w:sz w:val="20"/>
          <w:szCs w:val="20"/>
        </w:rPr>
      </w:pPr>
      <w:r>
        <w:rPr>
          <w:sz w:val="20"/>
          <w:szCs w:val="20"/>
        </w:rPr>
        <w:t>Apply for and receive letters of credit, credit cards, and traveler’s checks from a financial institution, and give an indemnity or other agreement in connection with letters of credit.</w:t>
      </w:r>
    </w:p>
    <w:p w14:paraId="54F9E036" w14:textId="77777777" w:rsidR="00481C0B" w:rsidRDefault="00481C0B" w:rsidP="00481C0B">
      <w:pPr>
        <w:pStyle w:val="olli"/>
        <w:numPr>
          <w:ilvl w:val="0"/>
          <w:numId w:val="6"/>
        </w:numPr>
        <w:spacing w:after="195" w:line="234" w:lineRule="atLeast"/>
        <w:ind w:hanging="386"/>
        <w:rPr>
          <w:sz w:val="20"/>
          <w:szCs w:val="20"/>
        </w:rPr>
      </w:pPr>
      <w:r>
        <w:rPr>
          <w:sz w:val="20"/>
          <w:szCs w:val="20"/>
        </w:rPr>
        <w:t>Consent to an extension of the time of payment with respect to commercial paper or a financial transaction with a financial institution.</w:t>
      </w:r>
    </w:p>
    <w:p w14:paraId="111B4B8A" w14:textId="5F5ED546" w:rsidR="00481C0B" w:rsidRDefault="00B07144" w:rsidP="00481C0B">
      <w:pPr>
        <w:spacing w:before="240" w:after="240" w:line="288" w:lineRule="atLeast"/>
        <w:rPr>
          <w:rFonts w:eastAsia="Times New Roman"/>
        </w:rPr>
      </w:pPr>
      <w:r>
        <w:rPr>
          <w:rFonts w:ascii="Arial" w:eastAsia="Arial" w:hAnsi="Arial" w:cs="Arial"/>
          <w:sz w:val="20"/>
          <w:szCs w:val="20"/>
        </w:rPr>
        <w:t>______</w:t>
      </w:r>
      <w:r w:rsidR="00877109">
        <w:rPr>
          <w:rFonts w:ascii="Arial" w:eastAsia="Arial" w:hAnsi="Arial" w:cs="Arial"/>
          <w:sz w:val="20"/>
          <w:szCs w:val="20"/>
        </w:rPr>
        <w:t> </w:t>
      </w:r>
      <w:r w:rsidR="00481C0B">
        <w:rPr>
          <w:rFonts w:ascii="Arial" w:eastAsia="Arial" w:hAnsi="Arial" w:cs="Arial"/>
          <w:sz w:val="20"/>
          <w:szCs w:val="20"/>
        </w:rPr>
        <w:t>Business Operating Transactions. </w:t>
      </w:r>
    </w:p>
    <w:p w14:paraId="5F2DB164" w14:textId="77777777" w:rsidR="00481C0B" w:rsidRDefault="00481C0B" w:rsidP="00481C0B">
      <w:pPr>
        <w:pStyle w:val="olli"/>
        <w:numPr>
          <w:ilvl w:val="0"/>
          <w:numId w:val="7"/>
        </w:numPr>
        <w:spacing w:before="195" w:line="234" w:lineRule="atLeast"/>
        <w:ind w:hanging="330"/>
        <w:rPr>
          <w:sz w:val="20"/>
          <w:szCs w:val="20"/>
        </w:rPr>
      </w:pPr>
      <w:r>
        <w:rPr>
          <w:sz w:val="20"/>
          <w:szCs w:val="20"/>
        </w:rPr>
        <w:t>Operate, buy, sell, enlarge, reduce, and terminate a business interest.</w:t>
      </w:r>
    </w:p>
    <w:p w14:paraId="76FB355F" w14:textId="77777777" w:rsidR="00481C0B" w:rsidRDefault="00481C0B" w:rsidP="00481C0B">
      <w:pPr>
        <w:pStyle w:val="olli"/>
        <w:numPr>
          <w:ilvl w:val="0"/>
          <w:numId w:val="7"/>
        </w:numPr>
        <w:spacing w:line="234" w:lineRule="atLeast"/>
        <w:ind w:hanging="319"/>
        <w:rPr>
          <w:sz w:val="20"/>
          <w:szCs w:val="20"/>
        </w:rPr>
      </w:pPr>
      <w:r>
        <w:rPr>
          <w:sz w:val="20"/>
          <w:szCs w:val="20"/>
        </w:rPr>
        <w:t>To the extent that an agent is permitted by law to act for a principal and subject to the terms of the partnership agreement:</w:t>
      </w:r>
    </w:p>
    <w:p w14:paraId="1E3B7ADF" w14:textId="77777777" w:rsidR="00481C0B" w:rsidRDefault="00481C0B" w:rsidP="00481C0B">
      <w:pPr>
        <w:pStyle w:val="olli"/>
        <w:numPr>
          <w:ilvl w:val="1"/>
          <w:numId w:val="7"/>
        </w:numPr>
        <w:spacing w:line="234" w:lineRule="atLeast"/>
        <w:ind w:hanging="330"/>
        <w:rPr>
          <w:sz w:val="20"/>
          <w:szCs w:val="20"/>
        </w:rPr>
      </w:pPr>
      <w:r>
        <w:rPr>
          <w:sz w:val="20"/>
          <w:szCs w:val="20"/>
        </w:rPr>
        <w:t>Perform a duty or discharge a liability and exercise a right, power, privilege, or option that I have, may have, or claim to have, under a partnership agreement, whether or not I am a partner.</w:t>
      </w:r>
    </w:p>
    <w:p w14:paraId="6AE56C24" w14:textId="77777777" w:rsidR="00481C0B" w:rsidRDefault="00481C0B" w:rsidP="00481C0B">
      <w:pPr>
        <w:pStyle w:val="olli"/>
        <w:numPr>
          <w:ilvl w:val="1"/>
          <w:numId w:val="7"/>
        </w:numPr>
        <w:spacing w:line="234" w:lineRule="atLeast"/>
        <w:ind w:hanging="330"/>
        <w:rPr>
          <w:sz w:val="20"/>
          <w:szCs w:val="20"/>
        </w:rPr>
      </w:pPr>
      <w:r>
        <w:rPr>
          <w:sz w:val="20"/>
          <w:szCs w:val="20"/>
        </w:rPr>
        <w:t>Enforce the terms of a partnership agreement by litigation or otherwise.</w:t>
      </w:r>
    </w:p>
    <w:p w14:paraId="7E728494" w14:textId="77777777" w:rsidR="00481C0B" w:rsidRDefault="00481C0B" w:rsidP="00481C0B">
      <w:pPr>
        <w:pStyle w:val="olli"/>
        <w:numPr>
          <w:ilvl w:val="1"/>
          <w:numId w:val="7"/>
        </w:numPr>
        <w:spacing w:line="234" w:lineRule="atLeast"/>
        <w:ind w:hanging="330"/>
        <w:rPr>
          <w:sz w:val="20"/>
          <w:szCs w:val="20"/>
        </w:rPr>
      </w:pPr>
      <w:r>
        <w:rPr>
          <w:sz w:val="20"/>
          <w:szCs w:val="20"/>
        </w:rPr>
        <w:t>Defend, submit to arbitration, settle, or compromise litigation to which I am a party because of membership in the partnership.</w:t>
      </w:r>
    </w:p>
    <w:p w14:paraId="0A552A5D" w14:textId="77777777" w:rsidR="00481C0B" w:rsidRDefault="00481C0B" w:rsidP="00481C0B">
      <w:pPr>
        <w:numPr>
          <w:ilvl w:val="0"/>
          <w:numId w:val="7"/>
        </w:numPr>
        <w:spacing w:line="234" w:lineRule="atLeast"/>
        <w:ind w:hanging="330"/>
        <w:rPr>
          <w:rFonts w:ascii="Arial" w:eastAsia="Arial" w:hAnsi="Arial" w:cs="Arial"/>
          <w:sz w:val="20"/>
          <w:szCs w:val="20"/>
        </w:rPr>
      </w:pPr>
      <w:r>
        <w:rPr>
          <w:rFonts w:ascii="Arial" w:eastAsia="Arial" w:hAnsi="Arial" w:cs="Arial"/>
          <w:sz w:val="20"/>
          <w:szCs w:val="20"/>
        </w:rPr>
        <w:t>Exercise in person or by proxy, or enforce by litigation or otherwise, a right, power, privilege, or option I have or claim to have as the holder of a bond, share, or other instrument of similar character, and defend, submit to arbitration, settle, or compromise litigation to which I am a party because of a bond, share, or similar instrument.</w:t>
      </w:r>
    </w:p>
    <w:p w14:paraId="0046EA5C" w14:textId="77777777" w:rsidR="00481C0B" w:rsidRDefault="00481C0B" w:rsidP="00481C0B">
      <w:pPr>
        <w:numPr>
          <w:ilvl w:val="0"/>
          <w:numId w:val="7"/>
        </w:numPr>
        <w:spacing w:line="234" w:lineRule="atLeast"/>
        <w:ind w:hanging="319"/>
        <w:rPr>
          <w:rFonts w:ascii="Arial" w:eastAsia="Arial" w:hAnsi="Arial" w:cs="Arial"/>
          <w:sz w:val="20"/>
          <w:szCs w:val="20"/>
        </w:rPr>
      </w:pPr>
      <w:r>
        <w:rPr>
          <w:rFonts w:ascii="Arial" w:eastAsia="Arial" w:hAnsi="Arial" w:cs="Arial"/>
          <w:sz w:val="20"/>
          <w:szCs w:val="20"/>
        </w:rPr>
        <w:t>With respect to a business owned solely by me:</w:t>
      </w:r>
    </w:p>
    <w:p w14:paraId="3B998438" w14:textId="77777777" w:rsidR="00481C0B" w:rsidRDefault="00481C0B" w:rsidP="00481C0B">
      <w:pPr>
        <w:pStyle w:val="olli"/>
        <w:numPr>
          <w:ilvl w:val="1"/>
          <w:numId w:val="8"/>
        </w:numPr>
        <w:spacing w:line="234" w:lineRule="atLeast"/>
        <w:ind w:hanging="330"/>
        <w:rPr>
          <w:sz w:val="20"/>
          <w:szCs w:val="20"/>
        </w:rPr>
      </w:pPr>
      <w:r>
        <w:rPr>
          <w:sz w:val="20"/>
          <w:szCs w:val="20"/>
        </w:rPr>
        <w:t>Continue, modify, renegotiate, extend, and terminate a contract made with an individual or a legal entity, firm, association, or corporation by or on behalf of me with respect to the business before execution of the power of attorney.</w:t>
      </w:r>
    </w:p>
    <w:p w14:paraId="0B72260D" w14:textId="77777777" w:rsidR="00481C0B" w:rsidRDefault="00481C0B" w:rsidP="00481C0B">
      <w:pPr>
        <w:pStyle w:val="olli"/>
        <w:numPr>
          <w:ilvl w:val="1"/>
          <w:numId w:val="8"/>
        </w:numPr>
        <w:spacing w:line="234" w:lineRule="atLeast"/>
        <w:ind w:hanging="330"/>
        <w:rPr>
          <w:sz w:val="20"/>
          <w:szCs w:val="20"/>
        </w:rPr>
      </w:pPr>
      <w:r>
        <w:rPr>
          <w:sz w:val="20"/>
          <w:szCs w:val="20"/>
        </w:rPr>
        <w:lastRenderedPageBreak/>
        <w:t>Determine the policy of the business as to (A) the location of its operation, (B) the nature and extent of its business, (C) the methods of manufacturing, selling, merchandising, financing, accounting, and advertising employed in its operation, (D) the amount and types of insurance carried, and (E) the mode of engaging, compensating, and dealing with its accountants, attorneys, and other agents and employees.</w:t>
      </w:r>
    </w:p>
    <w:p w14:paraId="352A6A16" w14:textId="77777777" w:rsidR="00481C0B" w:rsidRDefault="00481C0B" w:rsidP="00481C0B">
      <w:pPr>
        <w:pStyle w:val="olli"/>
        <w:numPr>
          <w:ilvl w:val="1"/>
          <w:numId w:val="8"/>
        </w:numPr>
        <w:spacing w:line="234" w:lineRule="atLeast"/>
        <w:ind w:hanging="330"/>
        <w:rPr>
          <w:sz w:val="20"/>
          <w:szCs w:val="20"/>
        </w:rPr>
      </w:pPr>
      <w:r>
        <w:rPr>
          <w:sz w:val="20"/>
          <w:szCs w:val="20"/>
        </w:rPr>
        <w:t>Change the name or form of organization under which the business is operated and enter into a partnership agreement with other persons or organize a corporation to take over all or part of the operation of the business.</w:t>
      </w:r>
    </w:p>
    <w:p w14:paraId="37348BA9" w14:textId="77777777" w:rsidR="00481C0B" w:rsidRDefault="00481C0B" w:rsidP="00481C0B">
      <w:pPr>
        <w:pStyle w:val="olli"/>
        <w:numPr>
          <w:ilvl w:val="1"/>
          <w:numId w:val="8"/>
        </w:numPr>
        <w:spacing w:line="234" w:lineRule="atLeast"/>
        <w:ind w:hanging="330"/>
        <w:rPr>
          <w:sz w:val="20"/>
          <w:szCs w:val="20"/>
        </w:rPr>
      </w:pPr>
      <w:r>
        <w:rPr>
          <w:sz w:val="20"/>
          <w:szCs w:val="20"/>
        </w:rPr>
        <w:t>Demand and receive money due or claimed by me or on my behalf in the operation of the business, and control and disburse the money in the operation of the business.</w:t>
      </w:r>
    </w:p>
    <w:p w14:paraId="75DE98AD" w14:textId="77777777" w:rsidR="00481C0B" w:rsidRDefault="00481C0B" w:rsidP="00481C0B">
      <w:pPr>
        <w:numPr>
          <w:ilvl w:val="0"/>
          <w:numId w:val="7"/>
        </w:numPr>
        <w:spacing w:line="234" w:lineRule="atLeast"/>
        <w:ind w:hanging="297"/>
        <w:rPr>
          <w:rFonts w:ascii="Arial" w:eastAsia="Arial" w:hAnsi="Arial" w:cs="Arial"/>
          <w:sz w:val="20"/>
          <w:szCs w:val="20"/>
        </w:rPr>
      </w:pPr>
      <w:r>
        <w:rPr>
          <w:rFonts w:ascii="Arial" w:eastAsia="Arial" w:hAnsi="Arial" w:cs="Arial"/>
          <w:sz w:val="20"/>
          <w:szCs w:val="20"/>
        </w:rPr>
        <w:t>Put additional capital into a business in which I have an interest.</w:t>
      </w:r>
    </w:p>
    <w:p w14:paraId="77940D38" w14:textId="77777777" w:rsidR="00481C0B" w:rsidRDefault="00481C0B" w:rsidP="00481C0B">
      <w:pPr>
        <w:numPr>
          <w:ilvl w:val="0"/>
          <w:numId w:val="7"/>
        </w:numPr>
        <w:spacing w:line="234" w:lineRule="atLeast"/>
        <w:ind w:hanging="330"/>
        <w:rPr>
          <w:rFonts w:ascii="Arial" w:eastAsia="Arial" w:hAnsi="Arial" w:cs="Arial"/>
          <w:sz w:val="20"/>
          <w:szCs w:val="20"/>
        </w:rPr>
      </w:pPr>
      <w:r>
        <w:rPr>
          <w:rFonts w:ascii="Arial" w:eastAsia="Arial" w:hAnsi="Arial" w:cs="Arial"/>
          <w:sz w:val="20"/>
          <w:szCs w:val="20"/>
        </w:rPr>
        <w:t>Join in a plan of reorganization, consolidation, or merger of the business.</w:t>
      </w:r>
    </w:p>
    <w:p w14:paraId="05CC1E99" w14:textId="77777777" w:rsidR="00481C0B" w:rsidRDefault="00481C0B" w:rsidP="00481C0B">
      <w:pPr>
        <w:numPr>
          <w:ilvl w:val="0"/>
          <w:numId w:val="7"/>
        </w:numPr>
        <w:spacing w:line="234" w:lineRule="atLeast"/>
        <w:ind w:hanging="330"/>
        <w:rPr>
          <w:rFonts w:ascii="Arial" w:eastAsia="Arial" w:hAnsi="Arial" w:cs="Arial"/>
          <w:sz w:val="20"/>
          <w:szCs w:val="20"/>
        </w:rPr>
      </w:pPr>
      <w:r>
        <w:rPr>
          <w:rFonts w:ascii="Arial" w:eastAsia="Arial" w:hAnsi="Arial" w:cs="Arial"/>
          <w:sz w:val="20"/>
          <w:szCs w:val="20"/>
        </w:rPr>
        <w:t>Sell or liquidate a business or part of it at the time and upon the terms my agent considers desirable.</w:t>
      </w:r>
    </w:p>
    <w:p w14:paraId="02BE93CD" w14:textId="77777777" w:rsidR="00481C0B" w:rsidRDefault="00481C0B" w:rsidP="00481C0B">
      <w:pPr>
        <w:numPr>
          <w:ilvl w:val="0"/>
          <w:numId w:val="7"/>
        </w:numPr>
        <w:spacing w:line="234" w:lineRule="atLeast"/>
        <w:ind w:hanging="286"/>
        <w:rPr>
          <w:rFonts w:ascii="Arial" w:eastAsia="Arial" w:hAnsi="Arial" w:cs="Arial"/>
          <w:sz w:val="20"/>
          <w:szCs w:val="20"/>
        </w:rPr>
      </w:pPr>
      <w:r>
        <w:rPr>
          <w:rFonts w:ascii="Arial" w:eastAsia="Arial" w:hAnsi="Arial" w:cs="Arial"/>
          <w:sz w:val="20"/>
          <w:szCs w:val="20"/>
        </w:rPr>
        <w:t>Represent me in establishing the value of a business under a buy-out agreement to which I am a party.</w:t>
      </w:r>
    </w:p>
    <w:p w14:paraId="6438C622" w14:textId="77777777" w:rsidR="00481C0B" w:rsidRDefault="00481C0B" w:rsidP="00481C0B">
      <w:pPr>
        <w:numPr>
          <w:ilvl w:val="0"/>
          <w:numId w:val="7"/>
        </w:numPr>
        <w:spacing w:line="234" w:lineRule="atLeast"/>
        <w:ind w:hanging="286"/>
        <w:rPr>
          <w:rFonts w:ascii="Arial" w:eastAsia="Arial" w:hAnsi="Arial" w:cs="Arial"/>
          <w:sz w:val="20"/>
          <w:szCs w:val="20"/>
        </w:rPr>
      </w:pPr>
      <w:r>
        <w:rPr>
          <w:rFonts w:ascii="Arial" w:eastAsia="Arial" w:hAnsi="Arial" w:cs="Arial"/>
          <w:sz w:val="20"/>
          <w:szCs w:val="20"/>
        </w:rPr>
        <w:t>Prepare, sign, file, and deliver reports, compilations of information, returns, or other papers with respect to a business which are required by a governmental agency or instrumentality or which my agent considers desirable, and make related payments.</w:t>
      </w:r>
    </w:p>
    <w:p w14:paraId="7115FC10" w14:textId="77777777" w:rsidR="00481C0B" w:rsidRDefault="00481C0B" w:rsidP="00481C0B">
      <w:pPr>
        <w:numPr>
          <w:ilvl w:val="0"/>
          <w:numId w:val="7"/>
        </w:numPr>
        <w:spacing w:after="195" w:line="234" w:lineRule="atLeast"/>
        <w:ind w:hanging="330"/>
        <w:rPr>
          <w:rFonts w:ascii="Arial" w:eastAsia="Arial" w:hAnsi="Arial" w:cs="Arial"/>
          <w:sz w:val="20"/>
          <w:szCs w:val="20"/>
        </w:rPr>
      </w:pPr>
      <w:r>
        <w:rPr>
          <w:rFonts w:ascii="Arial" w:eastAsia="Arial" w:hAnsi="Arial" w:cs="Arial"/>
          <w:sz w:val="20"/>
          <w:szCs w:val="20"/>
        </w:rPr>
        <w:t>Pay, compromise, or contest taxes or assessments and do any other act which my agent considers desirable to protect me from illegal or unnecessary taxation, fines, penalties, or assessments with respect to a business, including attempts to recover, in any manner permitted by law, money paid before or after the execution of the power of attorney.</w:t>
      </w:r>
    </w:p>
    <w:p w14:paraId="7373F05D" w14:textId="042EB0F4" w:rsidR="00481C0B" w:rsidRDefault="00B07144" w:rsidP="00481C0B">
      <w:pPr>
        <w:spacing w:before="240" w:after="240" w:line="288" w:lineRule="atLeast"/>
        <w:rPr>
          <w:rFonts w:eastAsia="Times New Roman"/>
        </w:rPr>
      </w:pPr>
      <w:r>
        <w:rPr>
          <w:rFonts w:ascii="Arial" w:eastAsia="Arial" w:hAnsi="Arial" w:cs="Arial"/>
          <w:sz w:val="20"/>
          <w:szCs w:val="20"/>
        </w:rPr>
        <w:t>______</w:t>
      </w:r>
      <w:r w:rsidR="00877109">
        <w:rPr>
          <w:rFonts w:ascii="Arial" w:eastAsia="Arial" w:hAnsi="Arial" w:cs="Arial"/>
          <w:sz w:val="20"/>
          <w:szCs w:val="20"/>
        </w:rPr>
        <w:t> </w:t>
      </w:r>
      <w:r w:rsidR="00481C0B">
        <w:rPr>
          <w:rFonts w:ascii="Arial" w:eastAsia="Arial" w:hAnsi="Arial" w:cs="Arial"/>
          <w:sz w:val="20"/>
          <w:szCs w:val="20"/>
        </w:rPr>
        <w:t>Insurance and Annuity Transactions. </w:t>
      </w:r>
    </w:p>
    <w:p w14:paraId="41D9180C" w14:textId="77777777" w:rsidR="00481C0B" w:rsidRDefault="00481C0B" w:rsidP="00481C0B">
      <w:pPr>
        <w:pStyle w:val="olli"/>
        <w:numPr>
          <w:ilvl w:val="0"/>
          <w:numId w:val="9"/>
        </w:numPr>
        <w:spacing w:before="195" w:line="234" w:lineRule="atLeast"/>
        <w:ind w:hanging="330"/>
        <w:rPr>
          <w:sz w:val="20"/>
          <w:szCs w:val="20"/>
        </w:rPr>
      </w:pPr>
      <w:r>
        <w:rPr>
          <w:sz w:val="20"/>
          <w:szCs w:val="20"/>
        </w:rPr>
        <w:t>Continue, pay the premium or assessment on, modify, rescind, release, or terminate a contract procured by or on behalf of me that insures or provides an annuity to either me or another person, whether or not I am a beneficiary under the contract.</w:t>
      </w:r>
    </w:p>
    <w:p w14:paraId="407C4C5E" w14:textId="77777777" w:rsidR="00481C0B" w:rsidRDefault="00481C0B" w:rsidP="00481C0B">
      <w:pPr>
        <w:pStyle w:val="olli"/>
        <w:numPr>
          <w:ilvl w:val="0"/>
          <w:numId w:val="9"/>
        </w:numPr>
        <w:spacing w:line="234" w:lineRule="atLeast"/>
        <w:ind w:hanging="319"/>
        <w:rPr>
          <w:sz w:val="20"/>
          <w:szCs w:val="20"/>
        </w:rPr>
      </w:pPr>
      <w:r>
        <w:rPr>
          <w:sz w:val="20"/>
          <w:szCs w:val="20"/>
        </w:rPr>
        <w:t xml:space="preserve">Procure new, different, and additional contracts of insurance and annuities for me and </w:t>
      </w:r>
      <w:proofErr w:type="gramStart"/>
      <w:r>
        <w:rPr>
          <w:sz w:val="20"/>
          <w:szCs w:val="20"/>
        </w:rPr>
        <w:t>the my</w:t>
      </w:r>
      <w:proofErr w:type="gramEnd"/>
      <w:r>
        <w:rPr>
          <w:sz w:val="20"/>
          <w:szCs w:val="20"/>
        </w:rPr>
        <w:t xml:space="preserve"> spouse, children, and other dependents, and select the amount, type of insurance or annuity, and mode of payment.</w:t>
      </w:r>
    </w:p>
    <w:p w14:paraId="7B8A7AFA" w14:textId="77777777" w:rsidR="00481C0B" w:rsidRDefault="00481C0B" w:rsidP="00481C0B">
      <w:pPr>
        <w:pStyle w:val="olli"/>
        <w:numPr>
          <w:ilvl w:val="0"/>
          <w:numId w:val="9"/>
        </w:numPr>
        <w:spacing w:line="234" w:lineRule="atLeast"/>
        <w:ind w:hanging="330"/>
        <w:rPr>
          <w:sz w:val="20"/>
          <w:szCs w:val="20"/>
        </w:rPr>
      </w:pPr>
      <w:r>
        <w:rPr>
          <w:sz w:val="20"/>
          <w:szCs w:val="20"/>
        </w:rPr>
        <w:t>Pay the premium or assessment on, modify, rescind, release, or terminate a contract of insurance or annuity procured by my agent.</w:t>
      </w:r>
    </w:p>
    <w:p w14:paraId="0A9CB7F1" w14:textId="77777777" w:rsidR="00481C0B" w:rsidRDefault="00481C0B" w:rsidP="00481C0B">
      <w:pPr>
        <w:pStyle w:val="olli"/>
        <w:numPr>
          <w:ilvl w:val="0"/>
          <w:numId w:val="9"/>
        </w:numPr>
        <w:spacing w:line="234" w:lineRule="atLeast"/>
        <w:ind w:hanging="319"/>
        <w:rPr>
          <w:sz w:val="20"/>
          <w:szCs w:val="20"/>
        </w:rPr>
      </w:pPr>
      <w:r>
        <w:rPr>
          <w:sz w:val="20"/>
          <w:szCs w:val="20"/>
        </w:rPr>
        <w:t>Apply for and receive a loan on the security of the contract of insurance or annuity.</w:t>
      </w:r>
    </w:p>
    <w:p w14:paraId="39495A6A" w14:textId="77777777" w:rsidR="00481C0B" w:rsidRDefault="00481C0B" w:rsidP="00481C0B">
      <w:pPr>
        <w:pStyle w:val="olli"/>
        <w:numPr>
          <w:ilvl w:val="0"/>
          <w:numId w:val="9"/>
        </w:numPr>
        <w:spacing w:line="234" w:lineRule="atLeast"/>
        <w:ind w:hanging="297"/>
        <w:rPr>
          <w:sz w:val="20"/>
          <w:szCs w:val="20"/>
        </w:rPr>
      </w:pPr>
      <w:r>
        <w:rPr>
          <w:sz w:val="20"/>
          <w:szCs w:val="20"/>
        </w:rPr>
        <w:t>Surrender and receive the cash surrender value.</w:t>
      </w:r>
    </w:p>
    <w:p w14:paraId="4E1E6162" w14:textId="77777777" w:rsidR="00481C0B" w:rsidRDefault="00481C0B" w:rsidP="00481C0B">
      <w:pPr>
        <w:pStyle w:val="olli"/>
        <w:numPr>
          <w:ilvl w:val="0"/>
          <w:numId w:val="9"/>
        </w:numPr>
        <w:spacing w:line="234" w:lineRule="atLeast"/>
        <w:ind w:hanging="330"/>
        <w:rPr>
          <w:sz w:val="20"/>
          <w:szCs w:val="20"/>
        </w:rPr>
      </w:pPr>
      <w:r>
        <w:rPr>
          <w:sz w:val="20"/>
          <w:szCs w:val="20"/>
        </w:rPr>
        <w:t>Exercise an election.</w:t>
      </w:r>
    </w:p>
    <w:p w14:paraId="7E8AD460" w14:textId="77777777" w:rsidR="00481C0B" w:rsidRDefault="00481C0B" w:rsidP="00481C0B">
      <w:pPr>
        <w:pStyle w:val="olli"/>
        <w:numPr>
          <w:ilvl w:val="0"/>
          <w:numId w:val="9"/>
        </w:numPr>
        <w:spacing w:line="234" w:lineRule="atLeast"/>
        <w:ind w:hanging="330"/>
        <w:rPr>
          <w:sz w:val="20"/>
          <w:szCs w:val="20"/>
        </w:rPr>
      </w:pPr>
      <w:r>
        <w:rPr>
          <w:sz w:val="20"/>
          <w:szCs w:val="20"/>
        </w:rPr>
        <w:t>Change the manner of paying premiums.</w:t>
      </w:r>
    </w:p>
    <w:p w14:paraId="2F0256AB" w14:textId="77777777" w:rsidR="00481C0B" w:rsidRDefault="00481C0B" w:rsidP="00481C0B">
      <w:pPr>
        <w:pStyle w:val="olli"/>
        <w:numPr>
          <w:ilvl w:val="0"/>
          <w:numId w:val="9"/>
        </w:numPr>
        <w:spacing w:line="234" w:lineRule="atLeast"/>
        <w:ind w:hanging="286"/>
        <w:rPr>
          <w:sz w:val="20"/>
          <w:szCs w:val="20"/>
        </w:rPr>
      </w:pPr>
      <w:r>
        <w:rPr>
          <w:sz w:val="20"/>
          <w:szCs w:val="20"/>
        </w:rPr>
        <w:t>Change or convert the type of insurance contract or annuity as to any insurance contract or annuity with respect to which I have or claim to have a power described in this section.</w:t>
      </w:r>
    </w:p>
    <w:p w14:paraId="07C3B843" w14:textId="77777777" w:rsidR="00481C0B" w:rsidRDefault="00481C0B" w:rsidP="00481C0B">
      <w:pPr>
        <w:pStyle w:val="olli"/>
        <w:numPr>
          <w:ilvl w:val="0"/>
          <w:numId w:val="9"/>
        </w:numPr>
        <w:spacing w:line="234" w:lineRule="atLeast"/>
        <w:ind w:hanging="286"/>
        <w:rPr>
          <w:sz w:val="20"/>
          <w:szCs w:val="20"/>
        </w:rPr>
      </w:pPr>
      <w:r>
        <w:rPr>
          <w:sz w:val="20"/>
          <w:szCs w:val="20"/>
        </w:rPr>
        <w:t>Apply for and procure government aid to guarantee or pay premiums of a contract of insurance on the life of me.</w:t>
      </w:r>
    </w:p>
    <w:p w14:paraId="7A80A985" w14:textId="77777777" w:rsidR="00481C0B" w:rsidRDefault="00481C0B" w:rsidP="00481C0B">
      <w:pPr>
        <w:pStyle w:val="olli"/>
        <w:numPr>
          <w:ilvl w:val="0"/>
          <w:numId w:val="9"/>
        </w:numPr>
        <w:spacing w:line="234" w:lineRule="atLeast"/>
        <w:ind w:hanging="330"/>
        <w:rPr>
          <w:sz w:val="20"/>
          <w:szCs w:val="20"/>
        </w:rPr>
      </w:pPr>
      <w:r>
        <w:rPr>
          <w:sz w:val="20"/>
          <w:szCs w:val="20"/>
        </w:rPr>
        <w:t>Collect, sell, assign, hypothecate, borrow upon, or pledge the interest of mine in a contract of insurance or annuity.</w:t>
      </w:r>
    </w:p>
    <w:p w14:paraId="34F44296" w14:textId="77777777" w:rsidR="00481C0B" w:rsidRDefault="00481C0B" w:rsidP="00481C0B">
      <w:pPr>
        <w:pStyle w:val="olli"/>
        <w:numPr>
          <w:ilvl w:val="0"/>
          <w:numId w:val="9"/>
        </w:numPr>
        <w:spacing w:after="195" w:line="234" w:lineRule="atLeast"/>
        <w:ind w:hanging="286"/>
        <w:rPr>
          <w:sz w:val="20"/>
          <w:szCs w:val="20"/>
        </w:rPr>
      </w:pPr>
      <w:r>
        <w:rPr>
          <w:sz w:val="20"/>
          <w:szCs w:val="20"/>
        </w:rPr>
        <w:t>Pay from proceeds or otherwise, compromise or contest, and apply for refunds in connection with, a tax or assessment levied by a taxing authority with respect to a contract of insurance or annuity or its proceeds or liability accruing by reason of the tax or assessment.</w:t>
      </w:r>
    </w:p>
    <w:p w14:paraId="19AB444B" w14:textId="432CF157" w:rsidR="00481C0B" w:rsidRDefault="00B07144" w:rsidP="00481C0B">
      <w:pPr>
        <w:spacing w:before="240" w:after="240" w:line="288" w:lineRule="atLeast"/>
        <w:rPr>
          <w:rFonts w:eastAsia="Times New Roman"/>
        </w:rPr>
      </w:pPr>
      <w:r>
        <w:rPr>
          <w:rFonts w:ascii="Arial" w:eastAsia="Arial" w:hAnsi="Arial" w:cs="Arial"/>
          <w:sz w:val="20"/>
          <w:szCs w:val="20"/>
        </w:rPr>
        <w:t>______</w:t>
      </w:r>
      <w:r w:rsidR="00877109">
        <w:rPr>
          <w:rFonts w:ascii="Arial" w:eastAsia="Arial" w:hAnsi="Arial" w:cs="Arial"/>
          <w:sz w:val="20"/>
          <w:szCs w:val="20"/>
        </w:rPr>
        <w:t> </w:t>
      </w:r>
      <w:r w:rsidR="00481C0B">
        <w:rPr>
          <w:rFonts w:ascii="Arial" w:eastAsia="Arial" w:hAnsi="Arial" w:cs="Arial"/>
          <w:sz w:val="20"/>
          <w:szCs w:val="20"/>
        </w:rPr>
        <w:t>Estate, Trust, and Other Beneficiary Transactions. </w:t>
      </w:r>
    </w:p>
    <w:p w14:paraId="5A67B5E1" w14:textId="77777777" w:rsidR="00481C0B" w:rsidRDefault="00481C0B" w:rsidP="00481C0B">
      <w:pPr>
        <w:pStyle w:val="olli"/>
        <w:numPr>
          <w:ilvl w:val="0"/>
          <w:numId w:val="10"/>
        </w:numPr>
        <w:spacing w:before="195" w:line="234" w:lineRule="atLeast"/>
        <w:ind w:hanging="330"/>
        <w:rPr>
          <w:sz w:val="20"/>
          <w:szCs w:val="20"/>
        </w:rPr>
      </w:pPr>
      <w:r>
        <w:rPr>
          <w:sz w:val="20"/>
          <w:szCs w:val="20"/>
        </w:rPr>
        <w:t>Accept, receive, receipt for, sell, assign, pledge, or exchange, a share in, or payment from, the fund.</w:t>
      </w:r>
    </w:p>
    <w:p w14:paraId="57B96143" w14:textId="77777777" w:rsidR="00481C0B" w:rsidRDefault="00481C0B" w:rsidP="00481C0B">
      <w:pPr>
        <w:pStyle w:val="olli"/>
        <w:numPr>
          <w:ilvl w:val="0"/>
          <w:numId w:val="10"/>
        </w:numPr>
        <w:spacing w:line="234" w:lineRule="atLeast"/>
        <w:ind w:hanging="319"/>
        <w:rPr>
          <w:sz w:val="20"/>
          <w:szCs w:val="20"/>
        </w:rPr>
      </w:pPr>
      <w:r>
        <w:rPr>
          <w:sz w:val="20"/>
          <w:szCs w:val="20"/>
        </w:rPr>
        <w:t>Demand or obtain by litigation or otherwise money or other thing of value to which I am, may become, or claims to be entitled by reason of the fund.</w:t>
      </w:r>
    </w:p>
    <w:p w14:paraId="7DD53016" w14:textId="77777777" w:rsidR="00481C0B" w:rsidRDefault="00481C0B" w:rsidP="00481C0B">
      <w:pPr>
        <w:pStyle w:val="olli"/>
        <w:numPr>
          <w:ilvl w:val="0"/>
          <w:numId w:val="10"/>
        </w:numPr>
        <w:spacing w:line="234" w:lineRule="atLeast"/>
        <w:ind w:hanging="330"/>
        <w:rPr>
          <w:sz w:val="20"/>
          <w:szCs w:val="20"/>
        </w:rPr>
      </w:pPr>
      <w:r>
        <w:rPr>
          <w:sz w:val="20"/>
          <w:szCs w:val="20"/>
        </w:rPr>
        <w:lastRenderedPageBreak/>
        <w:t>Initiate, participate in, and oppose litigation to ascertain the meaning, validity, or effect of a deed, will, declaration of trust, or other instrument or transaction affecting the interest of mine.</w:t>
      </w:r>
    </w:p>
    <w:p w14:paraId="76A2B9A5" w14:textId="77777777" w:rsidR="00481C0B" w:rsidRDefault="00481C0B" w:rsidP="00481C0B">
      <w:pPr>
        <w:pStyle w:val="olli"/>
        <w:numPr>
          <w:ilvl w:val="0"/>
          <w:numId w:val="10"/>
        </w:numPr>
        <w:spacing w:line="234" w:lineRule="atLeast"/>
        <w:ind w:hanging="319"/>
        <w:rPr>
          <w:sz w:val="20"/>
          <w:szCs w:val="20"/>
        </w:rPr>
      </w:pPr>
      <w:r>
        <w:rPr>
          <w:sz w:val="20"/>
          <w:szCs w:val="20"/>
        </w:rPr>
        <w:t>Initiate, participate in, and oppose litigation to remove, substitute, or surcharge a fiduciary.</w:t>
      </w:r>
    </w:p>
    <w:p w14:paraId="5BB8E04E" w14:textId="77777777" w:rsidR="00481C0B" w:rsidRDefault="00481C0B" w:rsidP="00481C0B">
      <w:pPr>
        <w:pStyle w:val="olli"/>
        <w:numPr>
          <w:ilvl w:val="0"/>
          <w:numId w:val="10"/>
        </w:numPr>
        <w:spacing w:line="234" w:lineRule="atLeast"/>
        <w:ind w:hanging="297"/>
        <w:rPr>
          <w:sz w:val="20"/>
          <w:szCs w:val="20"/>
        </w:rPr>
      </w:pPr>
      <w:r>
        <w:rPr>
          <w:sz w:val="20"/>
          <w:szCs w:val="20"/>
        </w:rPr>
        <w:t>Conserve, invest, disburse, and use anything received for an authorized purpose.</w:t>
      </w:r>
    </w:p>
    <w:p w14:paraId="5E8209CB" w14:textId="77777777" w:rsidR="00481C0B" w:rsidRDefault="00481C0B" w:rsidP="00481C0B">
      <w:pPr>
        <w:pStyle w:val="olli"/>
        <w:numPr>
          <w:ilvl w:val="0"/>
          <w:numId w:val="10"/>
        </w:numPr>
        <w:spacing w:line="234" w:lineRule="atLeast"/>
        <w:ind w:hanging="330"/>
        <w:rPr>
          <w:sz w:val="20"/>
          <w:szCs w:val="20"/>
        </w:rPr>
      </w:pPr>
      <w:r>
        <w:rPr>
          <w:sz w:val="20"/>
          <w:szCs w:val="20"/>
        </w:rPr>
        <w:t>Transfer an interest of mine in real property, stocks, bonds, accounts with financial institutions, insurance, and other property, to the trustee of a revocable trust created by me as settlor.</w:t>
      </w:r>
    </w:p>
    <w:p w14:paraId="3DBE9B72" w14:textId="77777777" w:rsidR="00481C0B" w:rsidRDefault="00481C0B" w:rsidP="00481C0B">
      <w:pPr>
        <w:pStyle w:val="olli"/>
        <w:numPr>
          <w:ilvl w:val="0"/>
          <w:numId w:val="10"/>
        </w:numPr>
        <w:spacing w:after="195" w:line="234" w:lineRule="atLeast"/>
        <w:ind w:hanging="330"/>
        <w:rPr>
          <w:sz w:val="20"/>
          <w:szCs w:val="20"/>
        </w:rPr>
      </w:pPr>
      <w:r>
        <w:rPr>
          <w:sz w:val="20"/>
          <w:szCs w:val="20"/>
        </w:rPr>
        <w:t>Disclaim a detrimental transfer to me with the approval of the court.</w:t>
      </w:r>
    </w:p>
    <w:p w14:paraId="545E3111" w14:textId="66343789" w:rsidR="00481C0B" w:rsidRDefault="00B07144" w:rsidP="00481C0B">
      <w:pPr>
        <w:spacing w:before="240" w:after="240" w:line="288" w:lineRule="atLeast"/>
        <w:rPr>
          <w:rFonts w:eastAsia="Times New Roman"/>
        </w:rPr>
      </w:pPr>
      <w:r>
        <w:rPr>
          <w:rFonts w:ascii="Arial" w:eastAsia="Arial" w:hAnsi="Arial" w:cs="Arial"/>
          <w:sz w:val="20"/>
          <w:szCs w:val="20"/>
        </w:rPr>
        <w:t>______</w:t>
      </w:r>
      <w:r w:rsidR="00877109">
        <w:rPr>
          <w:rFonts w:ascii="Arial" w:eastAsia="Arial" w:hAnsi="Arial" w:cs="Arial"/>
          <w:sz w:val="20"/>
          <w:szCs w:val="20"/>
        </w:rPr>
        <w:t> </w:t>
      </w:r>
      <w:r w:rsidR="00481C0B">
        <w:rPr>
          <w:rFonts w:ascii="Arial" w:eastAsia="Arial" w:hAnsi="Arial" w:cs="Arial"/>
          <w:sz w:val="20"/>
          <w:szCs w:val="20"/>
        </w:rPr>
        <w:t>Claims and Litigation. </w:t>
      </w:r>
    </w:p>
    <w:p w14:paraId="3C8D2C0C" w14:textId="77777777" w:rsidR="00481C0B" w:rsidRDefault="00481C0B" w:rsidP="00481C0B">
      <w:pPr>
        <w:pStyle w:val="olli"/>
        <w:numPr>
          <w:ilvl w:val="0"/>
          <w:numId w:val="11"/>
        </w:numPr>
        <w:spacing w:before="195" w:line="234" w:lineRule="atLeast"/>
        <w:ind w:hanging="330"/>
        <w:rPr>
          <w:sz w:val="20"/>
          <w:szCs w:val="20"/>
        </w:rPr>
      </w:pPr>
      <w:r>
        <w:rPr>
          <w:sz w:val="20"/>
          <w:szCs w:val="20"/>
        </w:rPr>
        <w:t>Assert and prosecute before a court or administrative agency a claim, claim for relief, cause of action, counterclaim, cross-complaint, or offset, and defend against an individual, a legal entity, or government, including suits to recover property or other thing of value, to recover damages sustained by me, to eliminate or modify tax liability, or to seek an injunction, specific performance, or other relief.</w:t>
      </w:r>
    </w:p>
    <w:p w14:paraId="0EDF9E28" w14:textId="77777777" w:rsidR="00481C0B" w:rsidRDefault="00481C0B" w:rsidP="00481C0B">
      <w:pPr>
        <w:pStyle w:val="olli"/>
        <w:numPr>
          <w:ilvl w:val="0"/>
          <w:numId w:val="11"/>
        </w:numPr>
        <w:spacing w:line="234" w:lineRule="atLeast"/>
        <w:ind w:hanging="319"/>
        <w:rPr>
          <w:sz w:val="20"/>
          <w:szCs w:val="20"/>
        </w:rPr>
      </w:pPr>
      <w:r>
        <w:rPr>
          <w:sz w:val="20"/>
          <w:szCs w:val="20"/>
        </w:rPr>
        <w:t>Bring an action to determine adverse claims, intervene in litigation, and act as amicus curiae.</w:t>
      </w:r>
    </w:p>
    <w:p w14:paraId="33C3172F" w14:textId="77777777" w:rsidR="00481C0B" w:rsidRDefault="00481C0B" w:rsidP="00481C0B">
      <w:pPr>
        <w:pStyle w:val="olli"/>
        <w:numPr>
          <w:ilvl w:val="0"/>
          <w:numId w:val="11"/>
        </w:numPr>
        <w:spacing w:line="234" w:lineRule="atLeast"/>
        <w:ind w:hanging="330"/>
        <w:rPr>
          <w:sz w:val="20"/>
          <w:szCs w:val="20"/>
        </w:rPr>
      </w:pPr>
      <w:r>
        <w:rPr>
          <w:sz w:val="20"/>
          <w:szCs w:val="20"/>
        </w:rPr>
        <w:t>In connection with litigation:</w:t>
      </w:r>
    </w:p>
    <w:p w14:paraId="5E5D37D2" w14:textId="77777777" w:rsidR="00481C0B" w:rsidRDefault="00481C0B" w:rsidP="00481C0B">
      <w:pPr>
        <w:pStyle w:val="olli"/>
        <w:numPr>
          <w:ilvl w:val="1"/>
          <w:numId w:val="11"/>
        </w:numPr>
        <w:spacing w:line="234" w:lineRule="atLeast"/>
        <w:ind w:hanging="330"/>
        <w:rPr>
          <w:sz w:val="20"/>
          <w:szCs w:val="20"/>
        </w:rPr>
      </w:pPr>
      <w:r>
        <w:rPr>
          <w:sz w:val="20"/>
          <w:szCs w:val="20"/>
        </w:rPr>
        <w:t>Procure an attachment, garnishment, libel, order of arrest, or other preliminary, provisional, or intermediate relief and use any available procedure to effect, enforce, or satisfy a judgment, order, or decree.</w:t>
      </w:r>
    </w:p>
    <w:p w14:paraId="393353A6" w14:textId="77777777" w:rsidR="00481C0B" w:rsidRDefault="00481C0B" w:rsidP="00481C0B">
      <w:pPr>
        <w:pStyle w:val="olli"/>
        <w:numPr>
          <w:ilvl w:val="1"/>
          <w:numId w:val="11"/>
        </w:numPr>
        <w:spacing w:line="234" w:lineRule="atLeast"/>
        <w:ind w:hanging="330"/>
        <w:rPr>
          <w:sz w:val="20"/>
          <w:szCs w:val="20"/>
        </w:rPr>
      </w:pPr>
      <w:r>
        <w:rPr>
          <w:sz w:val="20"/>
          <w:szCs w:val="20"/>
        </w:rPr>
        <w:t>Perform any lawful act, including acceptance of tender, offer of judgment, admission of facts, submission of a controversy on an agreed statement of facts, consent to examination before trial, and binding me in litigation.</w:t>
      </w:r>
    </w:p>
    <w:p w14:paraId="011CD16A" w14:textId="77777777" w:rsidR="00481C0B" w:rsidRDefault="00481C0B" w:rsidP="00481C0B">
      <w:pPr>
        <w:numPr>
          <w:ilvl w:val="0"/>
          <w:numId w:val="11"/>
        </w:numPr>
        <w:spacing w:line="234" w:lineRule="atLeast"/>
        <w:ind w:hanging="319"/>
        <w:rPr>
          <w:rFonts w:ascii="Arial" w:eastAsia="Arial" w:hAnsi="Arial" w:cs="Arial"/>
          <w:sz w:val="20"/>
          <w:szCs w:val="20"/>
        </w:rPr>
      </w:pPr>
      <w:r>
        <w:rPr>
          <w:rFonts w:ascii="Arial" w:eastAsia="Arial" w:hAnsi="Arial" w:cs="Arial"/>
          <w:sz w:val="20"/>
          <w:szCs w:val="20"/>
        </w:rPr>
        <w:t>Submit to arbitration, settle, and propose or accept a compromise with respect to a claim or litigation.</w:t>
      </w:r>
    </w:p>
    <w:p w14:paraId="499A7545" w14:textId="77777777" w:rsidR="00481C0B" w:rsidRDefault="00481C0B" w:rsidP="00481C0B">
      <w:pPr>
        <w:numPr>
          <w:ilvl w:val="0"/>
          <w:numId w:val="11"/>
        </w:numPr>
        <w:spacing w:line="234" w:lineRule="atLeast"/>
        <w:ind w:hanging="297"/>
        <w:rPr>
          <w:rFonts w:ascii="Arial" w:eastAsia="Arial" w:hAnsi="Arial" w:cs="Arial"/>
          <w:sz w:val="20"/>
          <w:szCs w:val="20"/>
        </w:rPr>
      </w:pPr>
      <w:r>
        <w:rPr>
          <w:rFonts w:ascii="Arial" w:eastAsia="Arial" w:hAnsi="Arial" w:cs="Arial"/>
          <w:sz w:val="20"/>
          <w:szCs w:val="20"/>
        </w:rPr>
        <w:t>Waive the issuance and service of process upon me, accept service of process, appear for me, designate persons upon whom process directed to me may be served, execute and file or deliver stipulations on my behalf, verify pleadings, seek appellate review, procure and give surety and indemnity bonds, contract and pay for the preparation and printing of records and briefs, receive and execute and file or deliver a consent, waiver, release, confession of judgment, satisfaction of judgment, notice, agreement, or other instrument in connection with the prosecution, settlement, or defense of a claim or litigation.</w:t>
      </w:r>
    </w:p>
    <w:p w14:paraId="4591C6E3" w14:textId="77777777" w:rsidR="00481C0B" w:rsidRDefault="00481C0B" w:rsidP="00481C0B">
      <w:pPr>
        <w:numPr>
          <w:ilvl w:val="0"/>
          <w:numId w:val="11"/>
        </w:numPr>
        <w:spacing w:line="234" w:lineRule="atLeast"/>
        <w:ind w:hanging="330"/>
        <w:rPr>
          <w:rFonts w:ascii="Arial" w:eastAsia="Arial" w:hAnsi="Arial" w:cs="Arial"/>
          <w:sz w:val="20"/>
          <w:szCs w:val="20"/>
        </w:rPr>
      </w:pPr>
      <w:r>
        <w:rPr>
          <w:rFonts w:ascii="Arial" w:eastAsia="Arial" w:hAnsi="Arial" w:cs="Arial"/>
          <w:sz w:val="20"/>
          <w:szCs w:val="20"/>
        </w:rPr>
        <w:t>Act for me with respect to bankruptcy or insolvency proceedings, whether voluntary or involuntary, concerning me or some other person, or with respect to a reorganization proceeding, or with respect to an assignment for the benefit of creditors, receivership, or application for the appointment of a receiver or trustee which affects an interest of mine in property or other thing of value.</w:t>
      </w:r>
    </w:p>
    <w:p w14:paraId="0487CA36" w14:textId="77777777" w:rsidR="00481C0B" w:rsidRDefault="00481C0B" w:rsidP="00481C0B">
      <w:pPr>
        <w:numPr>
          <w:ilvl w:val="0"/>
          <w:numId w:val="11"/>
        </w:numPr>
        <w:spacing w:after="195" w:line="234" w:lineRule="atLeast"/>
        <w:ind w:hanging="330"/>
        <w:rPr>
          <w:rFonts w:ascii="Arial" w:eastAsia="Arial" w:hAnsi="Arial" w:cs="Arial"/>
          <w:sz w:val="20"/>
          <w:szCs w:val="20"/>
        </w:rPr>
      </w:pPr>
      <w:r>
        <w:rPr>
          <w:rFonts w:ascii="Arial" w:eastAsia="Arial" w:hAnsi="Arial" w:cs="Arial"/>
          <w:sz w:val="20"/>
          <w:szCs w:val="20"/>
        </w:rPr>
        <w:t>Pay a judgment against me or a settlement made in connection with litigation and receive and conserve money or other thing of value paid in settlement of or as proceeds of a claim or litigation.</w:t>
      </w:r>
    </w:p>
    <w:p w14:paraId="686521A0" w14:textId="5D894E45" w:rsidR="00481C0B" w:rsidRDefault="00B07144" w:rsidP="00481C0B">
      <w:pPr>
        <w:spacing w:before="240" w:after="240" w:line="288" w:lineRule="atLeast"/>
        <w:rPr>
          <w:rFonts w:eastAsia="Times New Roman"/>
        </w:rPr>
      </w:pPr>
      <w:r>
        <w:rPr>
          <w:rFonts w:ascii="Arial" w:eastAsia="Arial" w:hAnsi="Arial" w:cs="Arial"/>
          <w:sz w:val="20"/>
          <w:szCs w:val="20"/>
        </w:rPr>
        <w:t>______</w:t>
      </w:r>
      <w:r w:rsidR="00877109">
        <w:rPr>
          <w:rFonts w:ascii="Arial" w:eastAsia="Arial" w:hAnsi="Arial" w:cs="Arial"/>
          <w:sz w:val="20"/>
          <w:szCs w:val="20"/>
        </w:rPr>
        <w:t> </w:t>
      </w:r>
      <w:r w:rsidR="00481C0B">
        <w:rPr>
          <w:rFonts w:ascii="Arial" w:eastAsia="Arial" w:hAnsi="Arial" w:cs="Arial"/>
          <w:sz w:val="20"/>
          <w:szCs w:val="20"/>
        </w:rPr>
        <w:t>Personal and Family Maintenance. </w:t>
      </w:r>
    </w:p>
    <w:p w14:paraId="0AC7F72E" w14:textId="77777777" w:rsidR="00481C0B" w:rsidRDefault="00481C0B" w:rsidP="00481C0B">
      <w:pPr>
        <w:pStyle w:val="olli"/>
        <w:numPr>
          <w:ilvl w:val="0"/>
          <w:numId w:val="12"/>
        </w:numPr>
        <w:spacing w:before="195" w:line="234" w:lineRule="atLeast"/>
        <w:ind w:hanging="330"/>
        <w:rPr>
          <w:sz w:val="20"/>
          <w:szCs w:val="20"/>
        </w:rPr>
      </w:pPr>
      <w:r>
        <w:rPr>
          <w:sz w:val="20"/>
          <w:szCs w:val="20"/>
        </w:rPr>
        <w:t>Do the acts necessary to maintain the customary standard of living of mine, my spouse, children, and other individuals customarily or legally entitled to be supported by me, including providing living quarters by purchase, lease, or other contract, or paying the operating costs, including interest, amortization payments, repairs, and taxes on premises owned by me and occupied by those individuals.</w:t>
      </w:r>
    </w:p>
    <w:p w14:paraId="34626372" w14:textId="77777777" w:rsidR="00481C0B" w:rsidRDefault="00481C0B" w:rsidP="00481C0B">
      <w:pPr>
        <w:pStyle w:val="olli"/>
        <w:numPr>
          <w:ilvl w:val="0"/>
          <w:numId w:val="12"/>
        </w:numPr>
        <w:spacing w:line="234" w:lineRule="atLeast"/>
        <w:ind w:hanging="319"/>
        <w:rPr>
          <w:sz w:val="20"/>
          <w:szCs w:val="20"/>
        </w:rPr>
      </w:pPr>
      <w:r>
        <w:rPr>
          <w:sz w:val="20"/>
          <w:szCs w:val="20"/>
        </w:rPr>
        <w:t>Provide for the individuals described in paragraph (1) all of the following:</w:t>
      </w:r>
    </w:p>
    <w:p w14:paraId="3D8DEE0C" w14:textId="77777777" w:rsidR="00481C0B" w:rsidRDefault="00481C0B" w:rsidP="00481C0B">
      <w:pPr>
        <w:pStyle w:val="olli"/>
        <w:numPr>
          <w:ilvl w:val="1"/>
          <w:numId w:val="12"/>
        </w:numPr>
        <w:spacing w:line="234" w:lineRule="atLeast"/>
        <w:ind w:hanging="330"/>
        <w:rPr>
          <w:sz w:val="20"/>
          <w:szCs w:val="20"/>
        </w:rPr>
      </w:pPr>
      <w:r>
        <w:rPr>
          <w:sz w:val="20"/>
          <w:szCs w:val="20"/>
        </w:rPr>
        <w:t>Normal domestic help.</w:t>
      </w:r>
    </w:p>
    <w:p w14:paraId="08F20FD7" w14:textId="77777777" w:rsidR="00481C0B" w:rsidRDefault="00481C0B" w:rsidP="00481C0B">
      <w:pPr>
        <w:pStyle w:val="olli"/>
        <w:numPr>
          <w:ilvl w:val="1"/>
          <w:numId w:val="12"/>
        </w:numPr>
        <w:spacing w:line="234" w:lineRule="atLeast"/>
        <w:ind w:hanging="330"/>
        <w:rPr>
          <w:sz w:val="20"/>
          <w:szCs w:val="20"/>
        </w:rPr>
      </w:pPr>
      <w:r>
        <w:rPr>
          <w:sz w:val="20"/>
          <w:szCs w:val="20"/>
        </w:rPr>
        <w:t>Usual vacations and travel expenses.</w:t>
      </w:r>
    </w:p>
    <w:p w14:paraId="4956578A" w14:textId="77777777" w:rsidR="00481C0B" w:rsidRDefault="00481C0B" w:rsidP="00481C0B">
      <w:pPr>
        <w:pStyle w:val="olli"/>
        <w:numPr>
          <w:ilvl w:val="1"/>
          <w:numId w:val="12"/>
        </w:numPr>
        <w:spacing w:line="234" w:lineRule="atLeast"/>
        <w:ind w:hanging="330"/>
        <w:rPr>
          <w:sz w:val="20"/>
          <w:szCs w:val="20"/>
        </w:rPr>
      </w:pPr>
      <w:r>
        <w:rPr>
          <w:sz w:val="20"/>
          <w:szCs w:val="20"/>
        </w:rPr>
        <w:t>Funds for shelter, clothing, food, appropriate education, and other current living costs.</w:t>
      </w:r>
    </w:p>
    <w:p w14:paraId="106917F6" w14:textId="77777777" w:rsidR="00481C0B" w:rsidRDefault="00481C0B" w:rsidP="00481C0B">
      <w:pPr>
        <w:numPr>
          <w:ilvl w:val="0"/>
          <w:numId w:val="12"/>
        </w:numPr>
        <w:spacing w:line="234" w:lineRule="atLeast"/>
        <w:ind w:hanging="330"/>
        <w:rPr>
          <w:rFonts w:ascii="Arial" w:eastAsia="Arial" w:hAnsi="Arial" w:cs="Arial"/>
          <w:sz w:val="20"/>
          <w:szCs w:val="20"/>
        </w:rPr>
      </w:pPr>
      <w:r>
        <w:rPr>
          <w:rFonts w:ascii="Arial" w:eastAsia="Arial" w:hAnsi="Arial" w:cs="Arial"/>
          <w:sz w:val="20"/>
          <w:szCs w:val="20"/>
        </w:rPr>
        <w:t>Pay for the individuals described in paragraph (a) necessary medical, dental, and surgical care, hospitalization, and custodial care.</w:t>
      </w:r>
    </w:p>
    <w:p w14:paraId="2AC8EF24" w14:textId="77777777" w:rsidR="00481C0B" w:rsidRDefault="00481C0B" w:rsidP="00481C0B">
      <w:pPr>
        <w:numPr>
          <w:ilvl w:val="0"/>
          <w:numId w:val="12"/>
        </w:numPr>
        <w:spacing w:line="234" w:lineRule="atLeast"/>
        <w:ind w:hanging="319"/>
        <w:rPr>
          <w:rFonts w:ascii="Arial" w:eastAsia="Arial" w:hAnsi="Arial" w:cs="Arial"/>
          <w:sz w:val="20"/>
          <w:szCs w:val="20"/>
        </w:rPr>
      </w:pPr>
      <w:r>
        <w:rPr>
          <w:rFonts w:ascii="Arial" w:eastAsia="Arial" w:hAnsi="Arial" w:cs="Arial"/>
          <w:sz w:val="20"/>
          <w:szCs w:val="20"/>
        </w:rPr>
        <w:lastRenderedPageBreak/>
        <w:t>Continue any provision made by me, for the individuals described in paragraph (1), for automobiles or other means of transportation, including registering, licensing, insuring, and replacing them.</w:t>
      </w:r>
    </w:p>
    <w:p w14:paraId="798B0972" w14:textId="77777777" w:rsidR="00481C0B" w:rsidRDefault="00481C0B" w:rsidP="00481C0B">
      <w:pPr>
        <w:numPr>
          <w:ilvl w:val="0"/>
          <w:numId w:val="12"/>
        </w:numPr>
        <w:spacing w:line="234" w:lineRule="atLeast"/>
        <w:ind w:hanging="297"/>
        <w:rPr>
          <w:rFonts w:ascii="Arial" w:eastAsia="Arial" w:hAnsi="Arial" w:cs="Arial"/>
          <w:sz w:val="20"/>
          <w:szCs w:val="20"/>
        </w:rPr>
      </w:pPr>
      <w:r>
        <w:rPr>
          <w:rFonts w:ascii="Arial" w:eastAsia="Arial" w:hAnsi="Arial" w:cs="Arial"/>
          <w:sz w:val="20"/>
          <w:szCs w:val="20"/>
        </w:rPr>
        <w:t>Maintain or open charge accounts for the convenience of the individuals described in paragraph (1) and open new accounts my agent considers desirable to accomplish a lawful purpose.</w:t>
      </w:r>
    </w:p>
    <w:p w14:paraId="65F664A8" w14:textId="77777777" w:rsidR="00481C0B" w:rsidRDefault="00481C0B" w:rsidP="00481C0B">
      <w:pPr>
        <w:numPr>
          <w:ilvl w:val="0"/>
          <w:numId w:val="12"/>
        </w:numPr>
        <w:spacing w:after="195" w:line="234" w:lineRule="atLeast"/>
        <w:ind w:hanging="330"/>
        <w:rPr>
          <w:rFonts w:ascii="Arial" w:eastAsia="Arial" w:hAnsi="Arial" w:cs="Arial"/>
          <w:sz w:val="20"/>
          <w:szCs w:val="20"/>
        </w:rPr>
      </w:pPr>
      <w:r>
        <w:rPr>
          <w:rFonts w:ascii="Arial" w:eastAsia="Arial" w:hAnsi="Arial" w:cs="Arial"/>
          <w:sz w:val="20"/>
          <w:szCs w:val="20"/>
        </w:rPr>
        <w:t>Continue payments incidental to the membership or affiliation of mine in a church, club, society, order, or other organization and continue contributions to those organizations.</w:t>
      </w:r>
    </w:p>
    <w:p w14:paraId="38805FD1" w14:textId="26CF1CBE" w:rsidR="00481C0B" w:rsidRDefault="00B07144" w:rsidP="00481C0B">
      <w:pPr>
        <w:spacing w:before="240" w:after="240" w:line="288" w:lineRule="atLeast"/>
        <w:jc w:val="both"/>
        <w:rPr>
          <w:rFonts w:eastAsia="Times New Roman"/>
        </w:rPr>
      </w:pPr>
      <w:r>
        <w:rPr>
          <w:rFonts w:ascii="Arial" w:eastAsia="Arial" w:hAnsi="Arial" w:cs="Arial"/>
          <w:sz w:val="20"/>
          <w:szCs w:val="20"/>
        </w:rPr>
        <w:t>______</w:t>
      </w:r>
      <w:r w:rsidR="00877109">
        <w:rPr>
          <w:rFonts w:ascii="Arial" w:eastAsia="Arial" w:hAnsi="Arial" w:cs="Arial"/>
          <w:sz w:val="20"/>
          <w:szCs w:val="20"/>
        </w:rPr>
        <w:t> </w:t>
      </w:r>
      <w:r w:rsidR="00481C0B">
        <w:rPr>
          <w:rFonts w:ascii="Arial" w:eastAsia="Arial" w:hAnsi="Arial" w:cs="Arial"/>
          <w:sz w:val="20"/>
          <w:szCs w:val="20"/>
        </w:rPr>
        <w:t>Benefits from Social Security, Medicare, Medicaid, or Other Governmental Programs, or Civil or Military Service. </w:t>
      </w:r>
    </w:p>
    <w:p w14:paraId="2FE8A626" w14:textId="77777777" w:rsidR="00481C0B" w:rsidRDefault="00481C0B" w:rsidP="00481C0B">
      <w:pPr>
        <w:pStyle w:val="olli"/>
        <w:numPr>
          <w:ilvl w:val="0"/>
          <w:numId w:val="13"/>
        </w:numPr>
        <w:spacing w:before="195" w:line="234" w:lineRule="atLeast"/>
        <w:ind w:hanging="330"/>
        <w:jc w:val="both"/>
        <w:rPr>
          <w:sz w:val="20"/>
          <w:szCs w:val="20"/>
        </w:rPr>
      </w:pPr>
      <w:r>
        <w:rPr>
          <w:sz w:val="20"/>
          <w:szCs w:val="20"/>
        </w:rPr>
        <w:t>Execute vouchers in my name for allowances and reimbursements payable by the United States or a foreign government or by a state or subdivision of a state to me, including allowances and reimbursements for transportation of the individuals described in paragraph (1) of subdivision (a) of Section 4460, and for shipment of their household effects.</w:t>
      </w:r>
    </w:p>
    <w:p w14:paraId="0B3AD5C0" w14:textId="77777777" w:rsidR="00481C0B" w:rsidRDefault="00481C0B" w:rsidP="00481C0B">
      <w:pPr>
        <w:pStyle w:val="olli"/>
        <w:numPr>
          <w:ilvl w:val="0"/>
          <w:numId w:val="13"/>
        </w:numPr>
        <w:spacing w:line="234" w:lineRule="atLeast"/>
        <w:ind w:hanging="319"/>
        <w:jc w:val="both"/>
        <w:rPr>
          <w:sz w:val="20"/>
          <w:szCs w:val="20"/>
        </w:rPr>
      </w:pPr>
      <w:r>
        <w:rPr>
          <w:sz w:val="20"/>
          <w:szCs w:val="20"/>
        </w:rPr>
        <w:t>Take possession and order the removal and shipment of property of mine from a post, warehouse, depot, dock, or other place of storage or safekeeping, either governmental or private, and execute and deliver a release, voucher, receipt, bill of lading, shipping ticket, certificate, or other instrument for that purpose.</w:t>
      </w:r>
    </w:p>
    <w:p w14:paraId="6B26E756" w14:textId="77777777" w:rsidR="00481C0B" w:rsidRDefault="00481C0B" w:rsidP="00481C0B">
      <w:pPr>
        <w:pStyle w:val="olli"/>
        <w:numPr>
          <w:ilvl w:val="0"/>
          <w:numId w:val="13"/>
        </w:numPr>
        <w:spacing w:line="234" w:lineRule="atLeast"/>
        <w:ind w:hanging="330"/>
        <w:jc w:val="both"/>
        <w:rPr>
          <w:sz w:val="20"/>
          <w:szCs w:val="20"/>
        </w:rPr>
      </w:pPr>
      <w:r>
        <w:rPr>
          <w:sz w:val="20"/>
          <w:szCs w:val="20"/>
        </w:rPr>
        <w:t>Prepare, file, and prosecute a claim of mine to a benefit or assistance, financial or otherwise, to which I claim to be entitled, under a statute or governmental regulation.</w:t>
      </w:r>
    </w:p>
    <w:p w14:paraId="4E85BE1C" w14:textId="77777777" w:rsidR="00481C0B" w:rsidRDefault="00481C0B" w:rsidP="00481C0B">
      <w:pPr>
        <w:pStyle w:val="olli"/>
        <w:numPr>
          <w:ilvl w:val="0"/>
          <w:numId w:val="13"/>
        </w:numPr>
        <w:spacing w:line="234" w:lineRule="atLeast"/>
        <w:ind w:hanging="319"/>
        <w:jc w:val="both"/>
        <w:rPr>
          <w:sz w:val="20"/>
          <w:szCs w:val="20"/>
        </w:rPr>
      </w:pPr>
      <w:r>
        <w:rPr>
          <w:sz w:val="20"/>
          <w:szCs w:val="20"/>
        </w:rPr>
        <w:t>Prosecute, defend, submit to arbitration, settle, and propose or accept a compromise with respect to any benefits I may be entitled to receive.</w:t>
      </w:r>
    </w:p>
    <w:p w14:paraId="7BDB195A" w14:textId="77777777" w:rsidR="00481C0B" w:rsidRDefault="00481C0B" w:rsidP="00481C0B">
      <w:pPr>
        <w:pStyle w:val="olli"/>
        <w:numPr>
          <w:ilvl w:val="0"/>
          <w:numId w:val="13"/>
        </w:numPr>
        <w:spacing w:after="195" w:line="234" w:lineRule="atLeast"/>
        <w:ind w:hanging="297"/>
        <w:jc w:val="both"/>
        <w:rPr>
          <w:sz w:val="20"/>
          <w:szCs w:val="20"/>
        </w:rPr>
      </w:pPr>
      <w:r>
        <w:rPr>
          <w:sz w:val="20"/>
          <w:szCs w:val="20"/>
        </w:rPr>
        <w:t>Receive the financial proceeds of a claim of the type described in this section, conserve, invest, disburse, or use anything received for a lawful purpose.</w:t>
      </w:r>
    </w:p>
    <w:p w14:paraId="1F688217" w14:textId="4CC56BB0" w:rsidR="00481C0B" w:rsidRDefault="00B07144" w:rsidP="00481C0B">
      <w:pPr>
        <w:spacing w:before="240" w:after="240" w:line="288" w:lineRule="atLeast"/>
        <w:rPr>
          <w:rFonts w:eastAsia="Times New Roman"/>
        </w:rPr>
      </w:pPr>
      <w:r>
        <w:rPr>
          <w:rFonts w:ascii="Arial" w:eastAsia="Arial" w:hAnsi="Arial" w:cs="Arial"/>
          <w:sz w:val="20"/>
          <w:szCs w:val="20"/>
        </w:rPr>
        <w:t>______</w:t>
      </w:r>
      <w:r w:rsidR="00877109">
        <w:rPr>
          <w:rFonts w:ascii="Arial" w:eastAsia="Arial" w:hAnsi="Arial" w:cs="Arial"/>
          <w:sz w:val="20"/>
          <w:szCs w:val="20"/>
        </w:rPr>
        <w:t> </w:t>
      </w:r>
      <w:r w:rsidR="00481C0B">
        <w:rPr>
          <w:rFonts w:ascii="Arial" w:eastAsia="Arial" w:hAnsi="Arial" w:cs="Arial"/>
          <w:sz w:val="20"/>
          <w:szCs w:val="20"/>
        </w:rPr>
        <w:t>Retirement Plan Transactions. </w:t>
      </w:r>
    </w:p>
    <w:p w14:paraId="07537185" w14:textId="77777777" w:rsidR="00481C0B" w:rsidRDefault="00481C0B" w:rsidP="00481C0B">
      <w:pPr>
        <w:pStyle w:val="olli"/>
        <w:numPr>
          <w:ilvl w:val="0"/>
          <w:numId w:val="14"/>
        </w:numPr>
        <w:spacing w:before="195" w:line="234" w:lineRule="atLeast"/>
        <w:ind w:hanging="330"/>
        <w:rPr>
          <w:sz w:val="20"/>
          <w:szCs w:val="20"/>
        </w:rPr>
      </w:pPr>
      <w:r>
        <w:rPr>
          <w:sz w:val="20"/>
          <w:szCs w:val="20"/>
        </w:rPr>
        <w:t>Select payment options under any retirement plan in which I participate, including plans for self-employed individuals.</w:t>
      </w:r>
    </w:p>
    <w:p w14:paraId="2736A188" w14:textId="77777777" w:rsidR="00481C0B" w:rsidRDefault="00481C0B" w:rsidP="00481C0B">
      <w:pPr>
        <w:pStyle w:val="olli"/>
        <w:numPr>
          <w:ilvl w:val="0"/>
          <w:numId w:val="14"/>
        </w:numPr>
        <w:spacing w:line="234" w:lineRule="atLeast"/>
        <w:ind w:hanging="319"/>
        <w:rPr>
          <w:sz w:val="20"/>
          <w:szCs w:val="20"/>
        </w:rPr>
      </w:pPr>
      <w:r>
        <w:rPr>
          <w:sz w:val="20"/>
          <w:szCs w:val="20"/>
        </w:rPr>
        <w:t>Make voluntary contributions to those plans.</w:t>
      </w:r>
    </w:p>
    <w:p w14:paraId="75DFAA4E" w14:textId="77777777" w:rsidR="00481C0B" w:rsidRDefault="00481C0B" w:rsidP="00481C0B">
      <w:pPr>
        <w:pStyle w:val="olli"/>
        <w:numPr>
          <w:ilvl w:val="0"/>
          <w:numId w:val="14"/>
        </w:numPr>
        <w:spacing w:line="234" w:lineRule="atLeast"/>
        <w:ind w:hanging="330"/>
        <w:rPr>
          <w:sz w:val="20"/>
          <w:szCs w:val="20"/>
        </w:rPr>
      </w:pPr>
      <w:r>
        <w:rPr>
          <w:sz w:val="20"/>
          <w:szCs w:val="20"/>
        </w:rPr>
        <w:t>Exercise the investment powers available under any self-directed retirement plan.</w:t>
      </w:r>
    </w:p>
    <w:p w14:paraId="2095729E" w14:textId="77777777" w:rsidR="00481C0B" w:rsidRDefault="00481C0B" w:rsidP="00481C0B">
      <w:pPr>
        <w:pStyle w:val="olli"/>
        <w:numPr>
          <w:ilvl w:val="0"/>
          <w:numId w:val="14"/>
        </w:numPr>
        <w:spacing w:line="234" w:lineRule="atLeast"/>
        <w:ind w:hanging="319"/>
        <w:rPr>
          <w:sz w:val="20"/>
          <w:szCs w:val="20"/>
        </w:rPr>
      </w:pPr>
      <w:r>
        <w:rPr>
          <w:sz w:val="20"/>
          <w:szCs w:val="20"/>
        </w:rPr>
        <w:t>Make rollovers of plan benefits into other retirement plans.</w:t>
      </w:r>
    </w:p>
    <w:p w14:paraId="205AC9AD" w14:textId="77777777" w:rsidR="00481C0B" w:rsidRDefault="00481C0B" w:rsidP="00481C0B">
      <w:pPr>
        <w:pStyle w:val="olli"/>
        <w:numPr>
          <w:ilvl w:val="0"/>
          <w:numId w:val="14"/>
        </w:numPr>
        <w:spacing w:line="234" w:lineRule="atLeast"/>
        <w:ind w:hanging="297"/>
        <w:rPr>
          <w:sz w:val="20"/>
          <w:szCs w:val="20"/>
        </w:rPr>
      </w:pPr>
      <w:r>
        <w:rPr>
          <w:sz w:val="20"/>
          <w:szCs w:val="20"/>
        </w:rPr>
        <w:t>If authorized by the plan, borrow from, sell assets to, and purchase assets from the plan.</w:t>
      </w:r>
    </w:p>
    <w:p w14:paraId="55F7C71D" w14:textId="77777777" w:rsidR="00481C0B" w:rsidRDefault="00481C0B" w:rsidP="00481C0B">
      <w:pPr>
        <w:pStyle w:val="olli"/>
        <w:numPr>
          <w:ilvl w:val="0"/>
          <w:numId w:val="14"/>
        </w:numPr>
        <w:spacing w:after="195" w:line="234" w:lineRule="atLeast"/>
        <w:ind w:hanging="330"/>
        <w:rPr>
          <w:sz w:val="20"/>
          <w:szCs w:val="20"/>
        </w:rPr>
      </w:pPr>
      <w:r>
        <w:rPr>
          <w:sz w:val="20"/>
          <w:szCs w:val="20"/>
        </w:rPr>
        <w:t>Waive my right to be a beneficiary of a joint or survivor annuity if I am a spouse who is not employed.</w:t>
      </w:r>
    </w:p>
    <w:p w14:paraId="1D9E9880" w14:textId="48526621" w:rsidR="00481C0B" w:rsidRDefault="00B07144" w:rsidP="00481C0B">
      <w:pPr>
        <w:spacing w:before="240" w:after="240" w:line="288" w:lineRule="atLeast"/>
        <w:rPr>
          <w:rFonts w:eastAsia="Times New Roman"/>
        </w:rPr>
      </w:pPr>
      <w:r>
        <w:rPr>
          <w:rFonts w:ascii="Arial" w:eastAsia="Arial" w:hAnsi="Arial" w:cs="Arial"/>
          <w:sz w:val="20"/>
          <w:szCs w:val="20"/>
        </w:rPr>
        <w:t>______</w:t>
      </w:r>
      <w:r w:rsidR="00877109">
        <w:rPr>
          <w:rFonts w:ascii="Arial" w:eastAsia="Arial" w:hAnsi="Arial" w:cs="Arial"/>
          <w:sz w:val="20"/>
          <w:szCs w:val="20"/>
        </w:rPr>
        <w:t> </w:t>
      </w:r>
      <w:r w:rsidR="00481C0B">
        <w:rPr>
          <w:rFonts w:ascii="Arial" w:eastAsia="Arial" w:hAnsi="Arial" w:cs="Arial"/>
          <w:sz w:val="20"/>
          <w:szCs w:val="20"/>
        </w:rPr>
        <w:t>Tax matters. </w:t>
      </w:r>
    </w:p>
    <w:p w14:paraId="684D2EBB" w14:textId="77777777" w:rsidR="00481C0B" w:rsidRDefault="00481C0B" w:rsidP="00481C0B">
      <w:pPr>
        <w:pStyle w:val="olli"/>
        <w:numPr>
          <w:ilvl w:val="0"/>
          <w:numId w:val="15"/>
        </w:numPr>
        <w:spacing w:before="195" w:line="234" w:lineRule="atLeast"/>
        <w:ind w:hanging="330"/>
        <w:rPr>
          <w:sz w:val="20"/>
          <w:szCs w:val="20"/>
        </w:rPr>
      </w:pPr>
      <w:r>
        <w:rPr>
          <w:sz w:val="20"/>
          <w:szCs w:val="20"/>
        </w:rPr>
        <w:t>Prepare, sign, and file federal, state, local, and foreign income, gift, payroll, Federal Insurance Contributions Act returns, and other tax returns, claims for refunds, requests for extension of time, petitions regarding tax matters, and any other tax-related documents, including receipts, offers, waivers, consents (including consents and agreements under Internal Revenue Code Section 2032A or any successor section), closing agreements, and any power of attorney required by the Internal Revenue Service or other taxing authority with respect to a tax year upon which the statute of limitations has not run and to the tax year in which the power of attorney was executed and any subsequent tax year.</w:t>
      </w:r>
    </w:p>
    <w:p w14:paraId="740699AB" w14:textId="77777777" w:rsidR="00481C0B" w:rsidRDefault="00481C0B" w:rsidP="00481C0B">
      <w:pPr>
        <w:pStyle w:val="olli"/>
        <w:numPr>
          <w:ilvl w:val="0"/>
          <w:numId w:val="15"/>
        </w:numPr>
        <w:spacing w:line="234" w:lineRule="atLeast"/>
        <w:ind w:hanging="319"/>
        <w:rPr>
          <w:sz w:val="20"/>
          <w:szCs w:val="20"/>
        </w:rPr>
      </w:pPr>
      <w:r>
        <w:rPr>
          <w:sz w:val="20"/>
          <w:szCs w:val="20"/>
        </w:rPr>
        <w:t>Pay taxes due, collect refunds, post bonds, receive confidential information, and contest deficiencies determined by the Internal Revenue Service or other taxing authority.</w:t>
      </w:r>
    </w:p>
    <w:p w14:paraId="3C4217E1" w14:textId="77777777" w:rsidR="00481C0B" w:rsidRDefault="00481C0B" w:rsidP="00481C0B">
      <w:pPr>
        <w:pStyle w:val="olli"/>
        <w:numPr>
          <w:ilvl w:val="0"/>
          <w:numId w:val="15"/>
        </w:numPr>
        <w:spacing w:line="234" w:lineRule="atLeast"/>
        <w:ind w:hanging="330"/>
        <w:rPr>
          <w:sz w:val="20"/>
          <w:szCs w:val="20"/>
        </w:rPr>
      </w:pPr>
      <w:r>
        <w:rPr>
          <w:sz w:val="20"/>
          <w:szCs w:val="20"/>
        </w:rPr>
        <w:t>Exercise any election available to me under federal, state, local, or foreign tax law.</w:t>
      </w:r>
    </w:p>
    <w:p w14:paraId="4E9AD5CC" w14:textId="77777777" w:rsidR="00481C0B" w:rsidRDefault="00481C0B" w:rsidP="00481C0B">
      <w:pPr>
        <w:pStyle w:val="olli"/>
        <w:numPr>
          <w:ilvl w:val="0"/>
          <w:numId w:val="15"/>
        </w:numPr>
        <w:spacing w:after="195" w:line="234" w:lineRule="atLeast"/>
        <w:ind w:hanging="319"/>
        <w:rPr>
          <w:sz w:val="20"/>
          <w:szCs w:val="20"/>
        </w:rPr>
      </w:pPr>
      <w:r>
        <w:rPr>
          <w:sz w:val="20"/>
          <w:szCs w:val="20"/>
        </w:rPr>
        <w:t>Act for me in all tax matters for all periods before the Internal Revenue Service and any other taxing authority.</w:t>
      </w:r>
    </w:p>
    <w:p w14:paraId="2508E2C1" w14:textId="6540B4D9" w:rsidR="00481C0B" w:rsidRDefault="00B07144" w:rsidP="00481C0B">
      <w:pPr>
        <w:spacing w:before="240" w:after="240" w:line="288" w:lineRule="atLeast"/>
        <w:rPr>
          <w:rFonts w:eastAsia="Times New Roman"/>
        </w:rPr>
      </w:pPr>
      <w:r>
        <w:rPr>
          <w:rFonts w:ascii="Arial" w:eastAsia="Arial" w:hAnsi="Arial" w:cs="Arial"/>
          <w:sz w:val="20"/>
          <w:szCs w:val="20"/>
        </w:rPr>
        <w:t>______</w:t>
      </w:r>
      <w:r w:rsidR="00481C0B">
        <w:rPr>
          <w:rFonts w:ascii="Arial" w:eastAsia="Arial" w:hAnsi="Arial" w:cs="Arial"/>
          <w:sz w:val="20"/>
          <w:szCs w:val="20"/>
        </w:rPr>
        <w:t xml:space="preserve"> ALL OF THE POWERS LISTED ABOVE (INITIAL HERE)</w:t>
      </w:r>
    </w:p>
    <w:p w14:paraId="6B643CD9" w14:textId="77777777" w:rsidR="00481C0B" w:rsidRDefault="00481C0B" w:rsidP="00481C0B">
      <w:pPr>
        <w:spacing w:before="240" w:after="240" w:line="288" w:lineRule="atLeast"/>
        <w:jc w:val="center"/>
        <w:rPr>
          <w:rFonts w:eastAsia="Times New Roman"/>
        </w:rPr>
      </w:pPr>
      <w:r>
        <w:rPr>
          <w:rFonts w:ascii="Arial" w:eastAsia="Arial" w:hAnsi="Arial" w:cs="Arial"/>
          <w:b/>
          <w:bCs/>
          <w:sz w:val="20"/>
          <w:szCs w:val="20"/>
        </w:rPr>
        <w:lastRenderedPageBreak/>
        <w:t>IV. GRANT OF SPECIFIC AUTHORITY</w:t>
      </w:r>
    </w:p>
    <w:p w14:paraId="7F7F3F59" w14:textId="3A612A93" w:rsidR="00481C0B" w:rsidRDefault="00481C0B" w:rsidP="00481C0B">
      <w:pPr>
        <w:spacing w:line="288" w:lineRule="atLeast"/>
        <w:rPr>
          <w:rFonts w:eastAsia="Times New Roman"/>
        </w:rPr>
      </w:pPr>
      <w:r>
        <w:rPr>
          <w:rFonts w:ascii="Arial" w:eastAsia="Arial" w:hAnsi="Arial" w:cs="Arial"/>
          <w:sz w:val="20"/>
          <w:szCs w:val="20"/>
        </w:rPr>
        <w:t xml:space="preserve">My agent </w:t>
      </w:r>
      <w:r>
        <w:rPr>
          <w:rFonts w:ascii="Arial" w:eastAsia="Arial" w:hAnsi="Arial" w:cs="Arial"/>
          <w:sz w:val="20"/>
          <w:szCs w:val="20"/>
          <w:u w:val="single"/>
        </w:rPr>
        <w:t>MAY</w:t>
      </w:r>
      <w:r>
        <w:rPr>
          <w:rFonts w:ascii="Arial" w:eastAsia="Arial" w:hAnsi="Arial" w:cs="Arial"/>
          <w:sz w:val="20"/>
          <w:szCs w:val="20"/>
        </w:rPr>
        <w:t xml:space="preserve"> do any of the following specific acts for me: </w:t>
      </w:r>
      <w:r w:rsidR="00877109">
        <w:rPr>
          <w:rFonts w:ascii="Arial" w:eastAsia="Arial" w:hAnsi="Arial" w:cs="Arial"/>
          <w:sz w:val="20"/>
          <w:szCs w:val="20"/>
        </w:rPr>
        <w:t>(</w:t>
      </w:r>
      <w:r w:rsidR="00B07144">
        <w:rPr>
          <w:rFonts w:ascii="Arial" w:eastAsia="Arial" w:hAnsi="Arial" w:cs="Arial"/>
          <w:sz w:val="20"/>
          <w:szCs w:val="20"/>
        </w:rPr>
        <w:t>Initial</w:t>
      </w:r>
      <w:r w:rsidR="00877109">
        <w:rPr>
          <w:rFonts w:ascii="Arial" w:eastAsia="Arial" w:hAnsi="Arial" w:cs="Arial"/>
          <w:sz w:val="20"/>
          <w:szCs w:val="20"/>
        </w:rPr>
        <w:t xml:space="preserve"> all that apply)</w:t>
      </w:r>
      <w:r>
        <w:rPr>
          <w:rFonts w:ascii="Arial" w:eastAsia="Arial" w:hAnsi="Arial" w:cs="Arial"/>
          <w:sz w:val="20"/>
          <w:szCs w:val="20"/>
        </w:rPr>
        <w:t> </w:t>
      </w:r>
    </w:p>
    <w:p w14:paraId="4FAE3689" w14:textId="43A2F2DC" w:rsidR="00481C0B" w:rsidRDefault="00481C0B" w:rsidP="00481C0B">
      <w:pPr>
        <w:spacing w:before="240" w:after="240" w:line="288" w:lineRule="atLeast"/>
        <w:rPr>
          <w:rFonts w:eastAsia="Times New Roman"/>
        </w:rPr>
      </w:pPr>
      <w:r>
        <w:rPr>
          <w:rFonts w:ascii="Arial" w:eastAsia="Arial" w:hAnsi="Arial" w:cs="Arial"/>
          <w:sz w:val="20"/>
          <w:szCs w:val="20"/>
        </w:rPr>
        <w:t>______ (A) Create, modify, amend, revoke, or terminate a trust, in whole or part (only as provided in the trust instrument).  </w:t>
      </w:r>
    </w:p>
    <w:p w14:paraId="696F13B0" w14:textId="5D4BC4FA" w:rsidR="00481C0B" w:rsidRDefault="00481C0B" w:rsidP="00481C0B">
      <w:pPr>
        <w:spacing w:before="240" w:after="240" w:line="288" w:lineRule="atLeast"/>
        <w:rPr>
          <w:rFonts w:eastAsia="Times New Roman"/>
        </w:rPr>
      </w:pPr>
      <w:r>
        <w:rPr>
          <w:rFonts w:ascii="Arial" w:eastAsia="Arial" w:hAnsi="Arial" w:cs="Arial"/>
          <w:sz w:val="20"/>
          <w:szCs w:val="20"/>
        </w:rPr>
        <w:t>______ (B) Fund with my property a trust not created by me or a person authorized to create a trust on behalf of me.  </w:t>
      </w:r>
    </w:p>
    <w:p w14:paraId="655332AF" w14:textId="3ED0899B" w:rsidR="00481C0B" w:rsidRDefault="00481C0B" w:rsidP="00481C0B">
      <w:pPr>
        <w:spacing w:before="240" w:after="240" w:line="288" w:lineRule="atLeast"/>
        <w:rPr>
          <w:rFonts w:eastAsia="Times New Roman"/>
        </w:rPr>
      </w:pPr>
      <w:r>
        <w:rPr>
          <w:rFonts w:ascii="Arial" w:eastAsia="Arial" w:hAnsi="Arial" w:cs="Arial"/>
          <w:sz w:val="20"/>
          <w:szCs w:val="20"/>
        </w:rPr>
        <w:t>______ (C) Make or revoke a gift of my property in trust or otherwise.  </w:t>
      </w:r>
    </w:p>
    <w:p w14:paraId="43CC450E" w14:textId="613BD087" w:rsidR="00481C0B" w:rsidRDefault="00481C0B" w:rsidP="00481C0B">
      <w:pPr>
        <w:spacing w:before="240" w:after="240" w:line="288" w:lineRule="atLeast"/>
        <w:rPr>
          <w:rFonts w:eastAsia="Times New Roman"/>
        </w:rPr>
      </w:pPr>
      <w:r>
        <w:rPr>
          <w:rFonts w:ascii="Arial" w:eastAsia="Arial" w:hAnsi="Arial" w:cs="Arial"/>
          <w:sz w:val="20"/>
          <w:szCs w:val="20"/>
        </w:rPr>
        <w:t>______ (D) Exercise the right to reject, disclaim, release, or consent to a reduction in, or modification of, a share in, or payment from, an estate, trust, or other fund on my behalf.  </w:t>
      </w:r>
    </w:p>
    <w:p w14:paraId="0E820FFE" w14:textId="3CAB118F" w:rsidR="00481C0B" w:rsidRDefault="00481C0B" w:rsidP="00481C0B">
      <w:pPr>
        <w:spacing w:before="240" w:after="240" w:line="288" w:lineRule="atLeast"/>
        <w:jc w:val="both"/>
        <w:rPr>
          <w:rFonts w:eastAsia="Times New Roman"/>
        </w:rPr>
      </w:pPr>
      <w:r>
        <w:rPr>
          <w:rFonts w:ascii="Arial" w:eastAsia="Arial" w:hAnsi="Arial" w:cs="Arial"/>
          <w:sz w:val="20"/>
          <w:szCs w:val="20"/>
        </w:rPr>
        <w:t>______ (E) Create or change survivorship interests in my property or in property in which I may have an interest.  </w:t>
      </w:r>
    </w:p>
    <w:p w14:paraId="2EAC37F3" w14:textId="09CD71B8" w:rsidR="00481C0B" w:rsidRDefault="00481C0B" w:rsidP="00481C0B">
      <w:pPr>
        <w:spacing w:before="240" w:after="240" w:line="288" w:lineRule="atLeast"/>
        <w:jc w:val="both"/>
        <w:rPr>
          <w:rFonts w:eastAsia="Times New Roman"/>
        </w:rPr>
      </w:pPr>
      <w:r>
        <w:rPr>
          <w:rFonts w:ascii="Arial" w:eastAsia="Arial" w:hAnsi="Arial" w:cs="Arial"/>
          <w:sz w:val="20"/>
          <w:szCs w:val="20"/>
        </w:rPr>
        <w:t>______ (F) Designate or change the designation of beneficiaries to receive any property, benefit, or contract right on my death.    </w:t>
      </w:r>
    </w:p>
    <w:p w14:paraId="1FEB335B" w14:textId="2990605C" w:rsidR="00481C0B" w:rsidRDefault="00481C0B" w:rsidP="00481C0B">
      <w:pPr>
        <w:spacing w:before="240" w:after="240" w:line="288" w:lineRule="atLeast"/>
        <w:rPr>
          <w:rFonts w:eastAsia="Times New Roman"/>
        </w:rPr>
      </w:pPr>
      <w:r>
        <w:rPr>
          <w:rFonts w:ascii="Arial" w:eastAsia="Arial" w:hAnsi="Arial" w:cs="Arial"/>
          <w:sz w:val="20"/>
          <w:szCs w:val="20"/>
        </w:rPr>
        <w:t>______ (G) Make a loan to my agent.   </w:t>
      </w:r>
    </w:p>
    <w:p w14:paraId="1D1DE7E0" w14:textId="77777777" w:rsidR="00481C0B" w:rsidRDefault="00481C0B" w:rsidP="00481C0B">
      <w:pPr>
        <w:rPr>
          <w:rFonts w:eastAsia="Times New Roman"/>
        </w:rPr>
      </w:pPr>
    </w:p>
    <w:p w14:paraId="13D967AE" w14:textId="77777777" w:rsidR="00877109" w:rsidRDefault="00481C0B" w:rsidP="00481C0B">
      <w:pPr>
        <w:spacing w:before="240" w:after="240" w:line="288" w:lineRule="atLeast"/>
        <w:jc w:val="center"/>
        <w:rPr>
          <w:rFonts w:ascii="Arial" w:eastAsia="Arial" w:hAnsi="Arial" w:cs="Arial"/>
          <w:b/>
          <w:bCs/>
          <w:sz w:val="20"/>
          <w:szCs w:val="20"/>
        </w:rPr>
      </w:pPr>
      <w:r>
        <w:rPr>
          <w:rFonts w:ascii="Arial" w:eastAsia="Arial" w:hAnsi="Arial" w:cs="Arial"/>
          <w:b/>
          <w:bCs/>
          <w:sz w:val="20"/>
          <w:szCs w:val="20"/>
        </w:rPr>
        <w:t>V. SPECIAL INSTRUCTIONS</w:t>
      </w:r>
    </w:p>
    <w:p w14:paraId="0F057E04" w14:textId="752B89B7" w:rsidR="00B07144" w:rsidRDefault="00877109" w:rsidP="00877109">
      <w:pPr>
        <w:spacing w:before="240" w:after="240" w:line="288" w:lineRule="atLeast"/>
        <w:jc w:val="center"/>
        <w:rPr>
          <w:rFonts w:ascii="Arial" w:eastAsia="Arial" w:hAnsi="Arial" w:cs="Arial"/>
          <w:bCs/>
          <w:sz w:val="20"/>
          <w:szCs w:val="20"/>
        </w:rPr>
      </w:pPr>
      <w:r>
        <w:rPr>
          <w:rFonts w:ascii="Arial" w:eastAsia="Arial" w:hAnsi="Arial" w:cs="Arial"/>
          <w:bCs/>
          <w:sz w:val="20"/>
          <w:szCs w:val="20"/>
        </w:rPr>
        <w:t>________________________________________________________________________________________________________________________________________________________________________</w:t>
      </w:r>
      <w:r w:rsidR="00B07144">
        <w:rPr>
          <w:rFonts w:ascii="Arial" w:eastAsia="Arial" w:hAnsi="Arial" w:cs="Arial"/>
          <w:bCs/>
          <w:sz w:val="20"/>
          <w:szCs w:val="20"/>
        </w:rPr>
        <w:t>____________________________________________________________________________________</w:t>
      </w:r>
    </w:p>
    <w:p w14:paraId="1F555099" w14:textId="708A91BA" w:rsidR="00481C0B" w:rsidRPr="00877109" w:rsidRDefault="00481C0B" w:rsidP="00877109">
      <w:pPr>
        <w:spacing w:before="240" w:after="240" w:line="288" w:lineRule="atLeast"/>
        <w:jc w:val="center"/>
        <w:rPr>
          <w:rFonts w:ascii="Arial" w:eastAsia="Arial" w:hAnsi="Arial" w:cs="Arial"/>
          <w:bCs/>
          <w:sz w:val="20"/>
          <w:szCs w:val="20"/>
        </w:rPr>
      </w:pPr>
      <w:r>
        <w:rPr>
          <w:rFonts w:ascii="Arial" w:eastAsia="Arial" w:hAnsi="Arial" w:cs="Arial"/>
          <w:sz w:val="20"/>
          <w:szCs w:val="20"/>
        </w:rPr>
        <w:t> </w:t>
      </w:r>
    </w:p>
    <w:p w14:paraId="2701B75B" w14:textId="77777777" w:rsidR="00481C0B" w:rsidRDefault="00481C0B" w:rsidP="00CE5B69">
      <w:pPr>
        <w:spacing w:before="240" w:after="240" w:line="288" w:lineRule="atLeast"/>
        <w:rPr>
          <w:rFonts w:eastAsia="Times New Roman"/>
        </w:rPr>
      </w:pPr>
      <w:r>
        <w:rPr>
          <w:rFonts w:ascii="Arial" w:eastAsia="Arial" w:hAnsi="Arial" w:cs="Arial"/>
          <w:sz w:val="20"/>
          <w:szCs w:val="20"/>
        </w:rPr>
        <w:t>UNLESS DIRECTED OTHERWISE ABOVE, THIS POWER OF ATTORNEY IS EFFECTIVE IMMEDIATELY AND WILL CONTINUE UNTIL IT IS REVOKED.</w:t>
      </w:r>
    </w:p>
    <w:p w14:paraId="07E3D343" w14:textId="3DF6139C" w:rsidR="00481C0B" w:rsidRDefault="00CE5B69" w:rsidP="00B07144">
      <w:pPr>
        <w:rPr>
          <w:rFonts w:eastAsia="Times New Roman"/>
        </w:rPr>
      </w:pPr>
      <w:r>
        <w:rPr>
          <w:rFonts w:ascii="Helvetica" w:eastAsia="Times New Roman" w:hAnsi="Helvetica"/>
          <w:color w:val="000000"/>
          <w:sz w:val="20"/>
          <w:szCs w:val="20"/>
          <w:shd w:val="clear" w:color="auto" w:fill="FFFFFF"/>
        </w:rPr>
        <w:t>This power of attorney will continue to be effective even though I become incapacitated.</w:t>
      </w:r>
    </w:p>
    <w:p w14:paraId="245B26AF" w14:textId="77777777" w:rsidR="00B07144" w:rsidRDefault="00B07144" w:rsidP="00B07144">
      <w:pPr>
        <w:rPr>
          <w:rFonts w:eastAsia="Times New Roman"/>
        </w:rPr>
      </w:pPr>
    </w:p>
    <w:p w14:paraId="4A2C6377" w14:textId="77777777" w:rsidR="00481C0B" w:rsidRDefault="00481C0B" w:rsidP="00481C0B">
      <w:pPr>
        <w:rPr>
          <w:rFonts w:eastAsia="Times New Roman"/>
        </w:rPr>
      </w:pPr>
    </w:p>
    <w:p w14:paraId="23F0B9ED" w14:textId="77777777" w:rsidR="00481C0B" w:rsidRDefault="00481C0B" w:rsidP="00481C0B">
      <w:pPr>
        <w:spacing w:before="240" w:after="240" w:line="288" w:lineRule="atLeast"/>
        <w:jc w:val="center"/>
        <w:rPr>
          <w:rFonts w:eastAsia="Times New Roman"/>
        </w:rPr>
      </w:pPr>
      <w:r>
        <w:rPr>
          <w:rFonts w:ascii="Arial" w:eastAsia="Arial" w:hAnsi="Arial" w:cs="Arial"/>
          <w:b/>
          <w:bCs/>
          <w:sz w:val="20"/>
          <w:szCs w:val="20"/>
        </w:rPr>
        <w:t>VI. EXERCISE OF POWER OF ATTORNEY WHERE MORE THAN ONE AGENT DESIGNATED</w:t>
      </w:r>
    </w:p>
    <w:p w14:paraId="65198FF0" w14:textId="2B583F86" w:rsidR="00481C0B" w:rsidRDefault="00CE5B69" w:rsidP="00481C0B">
      <w:pPr>
        <w:spacing w:before="240" w:after="240" w:line="288" w:lineRule="atLeast"/>
        <w:jc w:val="both"/>
        <w:rPr>
          <w:rFonts w:eastAsia="Times New Roman"/>
        </w:rPr>
      </w:pPr>
      <w:r>
        <w:rPr>
          <w:rFonts w:ascii="Arial" w:eastAsia="Arial" w:hAnsi="Arial" w:cs="Arial"/>
          <w:sz w:val="20"/>
          <w:szCs w:val="20"/>
        </w:rPr>
        <w:t xml:space="preserve">(If applicable) </w:t>
      </w:r>
      <w:r w:rsidR="00481C0B">
        <w:rPr>
          <w:rFonts w:ascii="Arial" w:eastAsia="Arial" w:hAnsi="Arial" w:cs="Arial"/>
          <w:sz w:val="20"/>
          <w:szCs w:val="20"/>
        </w:rPr>
        <w:t xml:space="preserve">My co- agents are to act </w:t>
      </w:r>
      <w:r>
        <w:rPr>
          <w:rFonts w:ascii="Arial" w:eastAsia="Arial" w:hAnsi="Arial" w:cs="Arial"/>
          <w:sz w:val="20"/>
          <w:szCs w:val="20"/>
        </w:rPr>
        <w:t>(Check one)</w:t>
      </w:r>
      <w:r w:rsidR="00FF5AB2">
        <w:rPr>
          <w:rFonts w:ascii="Arial" w:eastAsia="Arial" w:hAnsi="Arial" w:cs="Arial"/>
          <w:sz w:val="20"/>
          <w:szCs w:val="20"/>
        </w:rPr>
        <w:t xml:space="preserve">  </w:t>
      </w:r>
      <w:r>
        <w:rPr>
          <w:rFonts w:ascii="Arial" w:eastAsia="Arial" w:hAnsi="Arial" w:cs="Arial"/>
          <w:sz w:val="20"/>
          <w:szCs w:val="20"/>
        </w:rPr>
        <w:t xml:space="preserve"> </w:t>
      </w:r>
      <w:sdt>
        <w:sdtPr>
          <w:rPr>
            <w:rFonts w:ascii="Arial" w:eastAsia="Arial" w:hAnsi="Arial" w:cs="Arial"/>
            <w:sz w:val="20"/>
            <w:szCs w:val="20"/>
          </w:rPr>
          <w:id w:val="-1798672968"/>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FF5AB2">
        <w:rPr>
          <w:rFonts w:ascii="Arial" w:eastAsia="Arial" w:hAnsi="Arial" w:cs="Arial"/>
          <w:sz w:val="20"/>
          <w:szCs w:val="20"/>
        </w:rPr>
        <w:t xml:space="preserve">  </w:t>
      </w:r>
      <w:r w:rsidRPr="00CE5B69">
        <w:rPr>
          <w:rFonts w:ascii="Helvetica" w:hAnsi="Helvetica"/>
          <w:color w:val="000000"/>
          <w:sz w:val="20"/>
          <w:szCs w:val="20"/>
          <w:shd w:val="clear" w:color="auto" w:fill="FFFFFF"/>
        </w:rPr>
        <w:t xml:space="preserve"> </w:t>
      </w:r>
      <w:r w:rsidR="00481C0B">
        <w:rPr>
          <w:rFonts w:ascii="Arial" w:eastAsia="Arial" w:hAnsi="Arial" w:cs="Arial"/>
          <w:sz w:val="20"/>
          <w:szCs w:val="20"/>
        </w:rPr>
        <w:t>SEPARATELY</w:t>
      </w:r>
      <w:r>
        <w:rPr>
          <w:rFonts w:ascii="Arial" w:eastAsia="Arial" w:hAnsi="Arial" w:cs="Arial"/>
          <w:sz w:val="20"/>
          <w:szCs w:val="20"/>
        </w:rPr>
        <w:t xml:space="preserve"> </w:t>
      </w:r>
      <w:r w:rsidR="00FF5AB2">
        <w:rPr>
          <w:rFonts w:ascii="Arial" w:eastAsia="Arial" w:hAnsi="Arial" w:cs="Arial"/>
          <w:sz w:val="20"/>
          <w:szCs w:val="20"/>
        </w:rPr>
        <w:t xml:space="preserve">  </w:t>
      </w:r>
      <w:sdt>
        <w:sdtPr>
          <w:rPr>
            <w:rFonts w:ascii="Arial" w:eastAsia="Arial" w:hAnsi="Arial" w:cs="Arial"/>
            <w:sz w:val="20"/>
            <w:szCs w:val="20"/>
          </w:rPr>
          <w:id w:val="1003543539"/>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FF5AB2">
        <w:rPr>
          <w:rFonts w:ascii="Arial" w:eastAsia="Arial" w:hAnsi="Arial" w:cs="Arial"/>
          <w:sz w:val="20"/>
          <w:szCs w:val="20"/>
        </w:rPr>
        <w:t xml:space="preserve">  </w:t>
      </w:r>
      <w:r>
        <w:rPr>
          <w:rFonts w:ascii="Arial" w:eastAsia="Arial" w:hAnsi="Arial" w:cs="Arial"/>
          <w:sz w:val="20"/>
          <w:szCs w:val="20"/>
        </w:rPr>
        <w:t xml:space="preserve"> JOINTLY</w:t>
      </w:r>
      <w:r w:rsidR="00481C0B">
        <w:rPr>
          <w:rFonts w:ascii="Arial" w:eastAsia="Arial" w:hAnsi="Arial" w:cs="Arial"/>
          <w:sz w:val="20"/>
          <w:szCs w:val="20"/>
        </w:rPr>
        <w:t>. </w:t>
      </w:r>
    </w:p>
    <w:p w14:paraId="17F1E6A1" w14:textId="68FE11AD" w:rsidR="00CE5B69" w:rsidRDefault="00CE5B69" w:rsidP="00B07144">
      <w:pPr>
        <w:spacing w:before="240" w:after="240" w:line="288" w:lineRule="atLeast"/>
        <w:rPr>
          <w:rFonts w:ascii="Arial" w:eastAsia="Arial" w:hAnsi="Arial" w:cs="Arial"/>
          <w:sz w:val="20"/>
          <w:szCs w:val="20"/>
        </w:rPr>
      </w:pPr>
      <w:r>
        <w:rPr>
          <w:rFonts w:ascii="Arial" w:eastAsia="Arial" w:hAnsi="Arial" w:cs="Arial"/>
          <w:sz w:val="20"/>
          <w:szCs w:val="20"/>
        </w:rPr>
        <w:t>(Check if applicable</w:t>
      </w:r>
      <w:r w:rsidR="00B07144">
        <w:rPr>
          <w:rFonts w:ascii="Arial" w:eastAsia="Arial" w:hAnsi="Arial" w:cs="Arial"/>
          <w:sz w:val="20"/>
          <w:szCs w:val="20"/>
        </w:rPr>
        <w:t>. Strike out if not.</w:t>
      </w:r>
      <w:r>
        <w:rPr>
          <w:rFonts w:ascii="Arial" w:eastAsia="Arial" w:hAnsi="Arial" w:cs="Arial"/>
          <w:sz w:val="20"/>
          <w:szCs w:val="20"/>
        </w:rPr>
        <w:t>)</w:t>
      </w:r>
      <w:r w:rsidR="00765734">
        <w:rPr>
          <w:rFonts w:ascii="Arial" w:eastAsia="Arial" w:hAnsi="Arial" w:cs="Arial"/>
          <w:sz w:val="20"/>
          <w:szCs w:val="20"/>
        </w:rPr>
        <w:t xml:space="preserve">  </w:t>
      </w:r>
      <w:r>
        <w:rPr>
          <w:rFonts w:ascii="Arial" w:eastAsia="Arial" w:hAnsi="Arial" w:cs="Arial"/>
          <w:sz w:val="20"/>
          <w:szCs w:val="20"/>
        </w:rPr>
        <w:t xml:space="preserve"> </w:t>
      </w:r>
      <w:sdt>
        <w:sdtPr>
          <w:rPr>
            <w:rFonts w:ascii="Arial" w:eastAsia="Arial" w:hAnsi="Arial" w:cs="Arial"/>
            <w:sz w:val="20"/>
            <w:szCs w:val="20"/>
          </w:rPr>
          <w:id w:val="1981035812"/>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765734">
        <w:rPr>
          <w:rFonts w:ascii="Arial" w:eastAsia="Arial" w:hAnsi="Arial" w:cs="Arial"/>
          <w:sz w:val="20"/>
          <w:szCs w:val="20"/>
        </w:rPr>
        <w:t xml:space="preserve">  </w:t>
      </w:r>
      <w:r w:rsidRPr="00CE5B69">
        <w:rPr>
          <w:rFonts w:ascii="Helvetica" w:hAnsi="Helvetica"/>
          <w:color w:val="000000"/>
          <w:sz w:val="20"/>
          <w:szCs w:val="20"/>
          <w:shd w:val="clear" w:color="auto" w:fill="FFFFFF"/>
        </w:rPr>
        <w:t xml:space="preserve"> </w:t>
      </w:r>
      <w:r w:rsidRPr="00CE5B69">
        <w:rPr>
          <w:rFonts w:ascii="Arial" w:eastAsia="Arial" w:hAnsi="Arial" w:cs="Arial"/>
          <w:sz w:val="20"/>
          <w:szCs w:val="20"/>
        </w:rPr>
        <w:t>I hereby revoke any previous power of attorney signed by me and declare that all power and authority granted under such power of attorney are hereby revoked and withdrawn.</w:t>
      </w:r>
    </w:p>
    <w:p w14:paraId="20B3D809" w14:textId="3629742C" w:rsidR="00481C0B" w:rsidRDefault="00481C0B" w:rsidP="00B07144">
      <w:pPr>
        <w:spacing w:before="240" w:after="240" w:line="288" w:lineRule="atLeast"/>
        <w:rPr>
          <w:rFonts w:eastAsia="Times New Roman"/>
        </w:rPr>
      </w:pPr>
      <w:r>
        <w:rPr>
          <w:rFonts w:ascii="Arial" w:eastAsia="Arial" w:hAnsi="Arial" w:cs="Arial"/>
          <w:sz w:val="20"/>
          <w:szCs w:val="20"/>
        </w:rPr>
        <w:lastRenderedPageBreak/>
        <w:t>I agree that any third party who receives a copy of this document may act under it. Revocation of the power of attorney is not effective as to a third party until the third party has actual knowledge of the revocation. I agree to indemnify the third party for any claims that arise against the third party because of reliance on this power of attorney. </w:t>
      </w:r>
    </w:p>
    <w:p w14:paraId="2E738FB0" w14:textId="77777777" w:rsidR="00481C0B" w:rsidRDefault="00481C0B" w:rsidP="00481C0B">
      <w:pPr>
        <w:spacing w:before="240" w:after="240" w:line="288" w:lineRule="atLeast"/>
        <w:rPr>
          <w:rFonts w:eastAsia="Times New Roman"/>
        </w:rPr>
      </w:pPr>
    </w:p>
    <w:p w14:paraId="225C122E" w14:textId="6D2A7459" w:rsidR="00481C0B" w:rsidRDefault="00481C0B" w:rsidP="00481C0B">
      <w:pPr>
        <w:spacing w:before="240" w:after="240" w:line="288" w:lineRule="atLeast"/>
        <w:rPr>
          <w:rFonts w:eastAsia="Times New Roman"/>
        </w:rPr>
      </w:pPr>
      <w:r>
        <w:rPr>
          <w:rFonts w:ascii="Arial" w:eastAsia="Arial" w:hAnsi="Arial" w:cs="Arial"/>
          <w:sz w:val="20"/>
          <w:szCs w:val="20"/>
        </w:rPr>
        <w:t xml:space="preserve">Signed this </w:t>
      </w:r>
      <w:r w:rsidR="00B07144" w:rsidRPr="002D1905">
        <w:rPr>
          <w:rFonts w:ascii="Arial" w:eastAsia="Arial" w:hAnsi="Arial" w:cs="Arial"/>
          <w:bCs/>
          <w:sz w:val="20"/>
          <w:szCs w:val="20"/>
        </w:rPr>
        <w:t>__</w:t>
      </w:r>
      <w:r w:rsidR="00B07144">
        <w:rPr>
          <w:rFonts w:ascii="Arial" w:eastAsia="Arial" w:hAnsi="Arial" w:cs="Arial"/>
          <w:bCs/>
          <w:sz w:val="20"/>
          <w:szCs w:val="20"/>
        </w:rPr>
        <w:t>___</w:t>
      </w:r>
      <w:r w:rsidR="00B07144" w:rsidRPr="002D1905">
        <w:rPr>
          <w:rFonts w:ascii="Arial" w:eastAsia="Arial" w:hAnsi="Arial" w:cs="Arial"/>
          <w:bCs/>
          <w:sz w:val="20"/>
          <w:szCs w:val="20"/>
        </w:rPr>
        <w:t>_</w:t>
      </w:r>
      <w:r w:rsidR="00B07144">
        <w:rPr>
          <w:rFonts w:ascii="Arial" w:eastAsia="Arial" w:hAnsi="Arial" w:cs="Arial"/>
          <w:sz w:val="20"/>
          <w:szCs w:val="20"/>
        </w:rPr>
        <w:t xml:space="preserve"> day of </w:t>
      </w:r>
      <w:r w:rsidR="00B07144" w:rsidRPr="002D1905">
        <w:rPr>
          <w:rFonts w:ascii="Arial" w:eastAsia="Arial" w:hAnsi="Arial" w:cs="Arial"/>
          <w:bCs/>
          <w:sz w:val="20"/>
          <w:szCs w:val="20"/>
        </w:rPr>
        <w:t>_______</w:t>
      </w:r>
      <w:r w:rsidR="00B07144">
        <w:rPr>
          <w:rFonts w:ascii="Arial" w:eastAsia="Arial" w:hAnsi="Arial" w:cs="Arial"/>
          <w:bCs/>
          <w:sz w:val="20"/>
          <w:szCs w:val="20"/>
        </w:rPr>
        <w:t>____</w:t>
      </w:r>
      <w:r w:rsidR="00B07144" w:rsidRPr="002D1905">
        <w:rPr>
          <w:rFonts w:ascii="Arial" w:eastAsia="Arial" w:hAnsi="Arial" w:cs="Arial"/>
          <w:bCs/>
          <w:sz w:val="20"/>
          <w:szCs w:val="20"/>
        </w:rPr>
        <w:t>____, 20</w:t>
      </w:r>
      <w:r w:rsidR="00B07144">
        <w:rPr>
          <w:rFonts w:ascii="Arial" w:eastAsia="Arial" w:hAnsi="Arial" w:cs="Arial"/>
          <w:bCs/>
          <w:sz w:val="20"/>
          <w:szCs w:val="20"/>
        </w:rPr>
        <w:t>__</w:t>
      </w:r>
      <w:r w:rsidR="00B07144" w:rsidRPr="002D1905">
        <w:rPr>
          <w:rFonts w:ascii="Arial" w:eastAsia="Arial" w:hAnsi="Arial" w:cs="Arial"/>
          <w:bCs/>
          <w:sz w:val="20"/>
          <w:szCs w:val="20"/>
        </w:rPr>
        <w:t>___</w:t>
      </w:r>
      <w:r w:rsidR="00B07144">
        <w:rPr>
          <w:rFonts w:ascii="Arial" w:eastAsia="Arial" w:hAnsi="Arial" w:cs="Arial"/>
          <w:bCs/>
          <w:sz w:val="20"/>
          <w:szCs w:val="20"/>
        </w:rPr>
        <w:t>_</w:t>
      </w:r>
      <w:r>
        <w:rPr>
          <w:rFonts w:ascii="Arial" w:eastAsia="Arial" w:hAnsi="Arial" w:cs="Arial"/>
          <w:sz w:val="20"/>
          <w:szCs w:val="20"/>
        </w:rPr>
        <w:t>. </w:t>
      </w:r>
    </w:p>
    <w:p w14:paraId="41322DE0" w14:textId="77777777" w:rsidR="00481C0B" w:rsidRDefault="00481C0B" w:rsidP="00481C0B">
      <w:pPr>
        <w:rPr>
          <w:rFonts w:eastAsia="Times New Roman"/>
        </w:rPr>
      </w:pPr>
    </w:p>
    <w:p w14:paraId="3D16C8EF" w14:textId="77777777" w:rsidR="00481C0B" w:rsidRDefault="00481C0B" w:rsidP="00481C0B">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14D1A0DA" w14:textId="77777777" w:rsidTr="0060304F">
        <w:trPr>
          <w:tblCellSpacing w:w="15" w:type="dxa"/>
        </w:trPr>
        <w:tc>
          <w:tcPr>
            <w:tcW w:w="4093" w:type="dxa"/>
            <w:tcMar>
              <w:top w:w="15" w:type="dxa"/>
              <w:left w:w="15" w:type="dxa"/>
              <w:bottom w:w="15" w:type="dxa"/>
              <w:right w:w="15" w:type="dxa"/>
            </w:tcMar>
            <w:vAlign w:val="bottom"/>
          </w:tcPr>
          <w:p w14:paraId="2E275B82"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36EE462C"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6E06C572" w14:textId="77777777" w:rsidR="00481C0B" w:rsidRDefault="00481C0B" w:rsidP="0060304F">
            <w:pPr>
              <w:rPr>
                <w:rFonts w:eastAsia="Times New Roman"/>
              </w:rPr>
            </w:pPr>
          </w:p>
        </w:tc>
      </w:tr>
      <w:tr w:rsidR="00481C0B" w14:paraId="747EC0AE" w14:textId="77777777" w:rsidTr="0060304F">
        <w:trPr>
          <w:tblCellSpacing w:w="15" w:type="dxa"/>
        </w:trPr>
        <w:tc>
          <w:tcPr>
            <w:tcW w:w="4093" w:type="dxa"/>
            <w:tcMar>
              <w:top w:w="15" w:type="dxa"/>
              <w:left w:w="15" w:type="dxa"/>
              <w:bottom w:w="15" w:type="dxa"/>
              <w:right w:w="15" w:type="dxa"/>
            </w:tcMar>
          </w:tcPr>
          <w:p w14:paraId="4914772E"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312CEB17" w14:textId="77777777" w:rsidR="00481C0B" w:rsidRDefault="00481C0B" w:rsidP="0060304F">
            <w:pPr>
              <w:rPr>
                <w:rFonts w:eastAsia="Times New Roman"/>
              </w:rPr>
            </w:pPr>
          </w:p>
        </w:tc>
        <w:tc>
          <w:tcPr>
            <w:tcW w:w="4094" w:type="dxa"/>
            <w:tcMar>
              <w:top w:w="15" w:type="dxa"/>
              <w:left w:w="15" w:type="dxa"/>
              <w:bottom w:w="15" w:type="dxa"/>
              <w:right w:w="15" w:type="dxa"/>
            </w:tcMar>
          </w:tcPr>
          <w:p w14:paraId="2343A0DB" w14:textId="77777777" w:rsidR="00481C0B" w:rsidRDefault="00481C0B" w:rsidP="0060304F">
            <w:pPr>
              <w:rPr>
                <w:rFonts w:eastAsia="Times New Roman"/>
                <w:sz w:val="23"/>
                <w:szCs w:val="23"/>
              </w:rPr>
            </w:pPr>
            <w:r>
              <w:rPr>
                <w:rFonts w:ascii="Arial" w:eastAsia="Arial" w:hAnsi="Arial" w:cs="Arial"/>
                <w:b/>
                <w:bCs/>
                <w:sz w:val="20"/>
                <w:szCs w:val="20"/>
              </w:rPr>
              <w:t>Principal's</w:t>
            </w:r>
            <w:r>
              <w:rPr>
                <w:rFonts w:ascii="Arial" w:eastAsia="Arial" w:hAnsi="Arial" w:cs="Arial"/>
                <w:sz w:val="20"/>
                <w:szCs w:val="20"/>
              </w:rPr>
              <w:t xml:space="preserve"> Signature</w:t>
            </w:r>
          </w:p>
        </w:tc>
      </w:tr>
    </w:tbl>
    <w:p w14:paraId="3DB2CC38" w14:textId="77777777" w:rsidR="00481C0B" w:rsidRDefault="00481C0B" w:rsidP="00481C0B">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0B9E1B05" w14:textId="77777777" w:rsidTr="0060304F">
        <w:trPr>
          <w:tblCellSpacing w:w="15" w:type="dxa"/>
        </w:trPr>
        <w:tc>
          <w:tcPr>
            <w:tcW w:w="4093" w:type="dxa"/>
            <w:tcMar>
              <w:top w:w="15" w:type="dxa"/>
              <w:left w:w="15" w:type="dxa"/>
              <w:bottom w:w="15" w:type="dxa"/>
              <w:right w:w="15" w:type="dxa"/>
            </w:tcMar>
            <w:vAlign w:val="bottom"/>
          </w:tcPr>
          <w:p w14:paraId="0F5167AC"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4102F778"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29DC8319" w14:textId="5E2B37AF" w:rsidR="00481C0B" w:rsidRDefault="00481C0B" w:rsidP="0060304F">
            <w:pPr>
              <w:rPr>
                <w:rFonts w:eastAsia="Times New Roman"/>
              </w:rPr>
            </w:pPr>
          </w:p>
        </w:tc>
      </w:tr>
      <w:tr w:rsidR="00481C0B" w14:paraId="1BF6AA7F" w14:textId="77777777" w:rsidTr="0060304F">
        <w:trPr>
          <w:tblCellSpacing w:w="15" w:type="dxa"/>
        </w:trPr>
        <w:tc>
          <w:tcPr>
            <w:tcW w:w="4093" w:type="dxa"/>
            <w:tcMar>
              <w:top w:w="15" w:type="dxa"/>
              <w:left w:w="15" w:type="dxa"/>
              <w:bottom w:w="15" w:type="dxa"/>
              <w:right w:w="15" w:type="dxa"/>
            </w:tcMar>
          </w:tcPr>
          <w:p w14:paraId="4B7F467D"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6CC001AC" w14:textId="77777777" w:rsidR="00481C0B" w:rsidRDefault="00481C0B" w:rsidP="0060304F">
            <w:pPr>
              <w:rPr>
                <w:rFonts w:eastAsia="Times New Roman"/>
              </w:rPr>
            </w:pPr>
          </w:p>
        </w:tc>
        <w:tc>
          <w:tcPr>
            <w:tcW w:w="4094" w:type="dxa"/>
            <w:tcMar>
              <w:top w:w="15" w:type="dxa"/>
              <w:left w:w="15" w:type="dxa"/>
              <w:bottom w:w="15" w:type="dxa"/>
              <w:right w:w="15" w:type="dxa"/>
            </w:tcMar>
          </w:tcPr>
          <w:p w14:paraId="1D0D22A4" w14:textId="77777777" w:rsidR="00481C0B" w:rsidRDefault="00481C0B" w:rsidP="0060304F">
            <w:pPr>
              <w:rPr>
                <w:rFonts w:eastAsia="Times New Roman"/>
                <w:sz w:val="23"/>
                <w:szCs w:val="23"/>
              </w:rPr>
            </w:pPr>
            <w:r>
              <w:rPr>
                <w:rFonts w:ascii="Arial" w:eastAsia="Arial" w:hAnsi="Arial" w:cs="Arial"/>
                <w:b/>
                <w:bCs/>
                <w:sz w:val="20"/>
                <w:szCs w:val="20"/>
              </w:rPr>
              <w:t>Principal's</w:t>
            </w:r>
            <w:r>
              <w:rPr>
                <w:rFonts w:ascii="Arial" w:eastAsia="Arial" w:hAnsi="Arial" w:cs="Arial"/>
                <w:sz w:val="20"/>
                <w:szCs w:val="20"/>
              </w:rPr>
              <w:t xml:space="preserve"> Name</w:t>
            </w:r>
          </w:p>
        </w:tc>
      </w:tr>
    </w:tbl>
    <w:p w14:paraId="60F79776" w14:textId="77777777" w:rsidR="00481C0B" w:rsidRDefault="00481C0B" w:rsidP="00481C0B">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50"/>
        <w:gridCol w:w="3696"/>
        <w:gridCol w:w="399"/>
        <w:gridCol w:w="1143"/>
        <w:gridCol w:w="3172"/>
      </w:tblGrid>
      <w:tr w:rsidR="00481C0B" w14:paraId="7795D1DD" w14:textId="77777777" w:rsidTr="0060304F">
        <w:trPr>
          <w:tblCellSpacing w:w="15" w:type="dxa"/>
        </w:trPr>
        <w:tc>
          <w:tcPr>
            <w:tcW w:w="493" w:type="pct"/>
            <w:tcMar>
              <w:top w:w="15" w:type="dxa"/>
              <w:left w:w="15" w:type="dxa"/>
              <w:bottom w:w="15" w:type="dxa"/>
              <w:right w:w="15" w:type="dxa"/>
            </w:tcMar>
            <w:vAlign w:val="bottom"/>
          </w:tcPr>
          <w:p w14:paraId="157A7518" w14:textId="77777777" w:rsidR="00481C0B" w:rsidRDefault="00481C0B" w:rsidP="0060304F">
            <w:pPr>
              <w:rPr>
                <w:rFonts w:eastAsia="Times New Roman"/>
              </w:rPr>
            </w:pPr>
            <w:r>
              <w:rPr>
                <w:rFonts w:ascii="Arial" w:eastAsia="Arial" w:hAnsi="Arial" w:cs="Arial"/>
                <w:b/>
                <w:bCs/>
                <w:sz w:val="20"/>
                <w:szCs w:val="20"/>
              </w:rPr>
              <w:t>State of</w:t>
            </w:r>
          </w:p>
        </w:tc>
        <w:tc>
          <w:tcPr>
            <w:tcW w:w="1997" w:type="pct"/>
            <w:tcBorders>
              <w:bottom w:val="single" w:sz="6" w:space="0" w:color="000000"/>
            </w:tcBorders>
            <w:tcMar>
              <w:top w:w="15" w:type="dxa"/>
              <w:left w:w="15" w:type="dxa"/>
              <w:bottom w:w="15" w:type="dxa"/>
              <w:right w:w="15" w:type="dxa"/>
            </w:tcMar>
            <w:vAlign w:val="bottom"/>
          </w:tcPr>
          <w:p w14:paraId="15EACA6D" w14:textId="77777777" w:rsidR="00481C0B" w:rsidRDefault="00481C0B" w:rsidP="0060304F">
            <w:pPr>
              <w:rPr>
                <w:rFonts w:eastAsia="Times New Roman"/>
              </w:rPr>
            </w:pPr>
            <w:r>
              <w:rPr>
                <w:rFonts w:ascii="Arial" w:eastAsia="Arial" w:hAnsi="Arial" w:cs="Arial"/>
                <w:sz w:val="20"/>
                <w:szCs w:val="20"/>
              </w:rPr>
              <w:t>California</w:t>
            </w:r>
          </w:p>
        </w:tc>
        <w:tc>
          <w:tcPr>
            <w:tcW w:w="201" w:type="pct"/>
            <w:tcMar>
              <w:top w:w="15" w:type="dxa"/>
              <w:left w:w="15" w:type="dxa"/>
              <w:bottom w:w="15" w:type="dxa"/>
              <w:right w:w="15" w:type="dxa"/>
            </w:tcMar>
            <w:vAlign w:val="bottom"/>
          </w:tcPr>
          <w:p w14:paraId="6B646D9E" w14:textId="77777777" w:rsidR="00481C0B" w:rsidRDefault="00481C0B" w:rsidP="0060304F">
            <w:pPr>
              <w:rPr>
                <w:rFonts w:eastAsia="Times New Roman"/>
              </w:rPr>
            </w:pPr>
          </w:p>
        </w:tc>
        <w:tc>
          <w:tcPr>
            <w:tcW w:w="606" w:type="pct"/>
            <w:tcMar>
              <w:top w:w="15" w:type="dxa"/>
              <w:left w:w="15" w:type="dxa"/>
              <w:bottom w:w="15" w:type="dxa"/>
              <w:right w:w="15" w:type="dxa"/>
            </w:tcMar>
            <w:vAlign w:val="bottom"/>
          </w:tcPr>
          <w:p w14:paraId="06CE452E" w14:textId="77777777" w:rsidR="00481C0B" w:rsidRDefault="00481C0B" w:rsidP="0060304F">
            <w:pPr>
              <w:rPr>
                <w:rFonts w:eastAsia="Times New Roman"/>
              </w:rPr>
            </w:pPr>
            <w:r>
              <w:rPr>
                <w:rFonts w:ascii="Arial" w:eastAsia="Arial" w:hAnsi="Arial" w:cs="Arial"/>
                <w:b/>
                <w:bCs/>
                <w:sz w:val="20"/>
                <w:szCs w:val="20"/>
              </w:rPr>
              <w:t>County of</w:t>
            </w:r>
          </w:p>
        </w:tc>
        <w:tc>
          <w:tcPr>
            <w:tcW w:w="1722" w:type="pct"/>
            <w:tcBorders>
              <w:bottom w:val="single" w:sz="6" w:space="0" w:color="000000"/>
            </w:tcBorders>
            <w:tcMar>
              <w:top w:w="15" w:type="dxa"/>
              <w:left w:w="15" w:type="dxa"/>
              <w:bottom w:w="15" w:type="dxa"/>
              <w:right w:w="15" w:type="dxa"/>
            </w:tcMar>
            <w:vAlign w:val="bottom"/>
          </w:tcPr>
          <w:p w14:paraId="3240B613" w14:textId="245EE4E3" w:rsidR="00481C0B" w:rsidRDefault="00481C0B" w:rsidP="0060304F">
            <w:pPr>
              <w:rPr>
                <w:rFonts w:eastAsia="Times New Roman"/>
              </w:rPr>
            </w:pPr>
          </w:p>
        </w:tc>
      </w:tr>
    </w:tbl>
    <w:p w14:paraId="49A0F8C1" w14:textId="77777777" w:rsidR="00481C0B" w:rsidRDefault="00481C0B" w:rsidP="00481C0B">
      <w:pPr>
        <w:spacing w:before="240" w:after="240" w:line="288" w:lineRule="atLeast"/>
        <w:rPr>
          <w:rFonts w:eastAsia="Times New Roman"/>
        </w:rPr>
      </w:pPr>
      <w:r>
        <w:rPr>
          <w:rFonts w:ascii="Arial" w:eastAsia="Arial" w:hAnsi="Arial" w:cs="Arial"/>
          <w:sz w:val="20"/>
          <w:szCs w:val="20"/>
        </w:rPr>
        <w:t>BY ACCEPTING OR ACTING UNDER THE APPOINTMENT, THE AGENT ASSUMES THE FIDUCIARY AND OTHER LEGAL RESPONSIBILITIES OF AN AGENT.   </w:t>
      </w:r>
    </w:p>
    <w:p w14:paraId="3F73EC7D" w14:textId="77777777" w:rsidR="00481C0B" w:rsidRDefault="00481C0B" w:rsidP="00481C0B">
      <w:pPr>
        <w:spacing w:line="288" w:lineRule="atLeast"/>
        <w:rPr>
          <w:rFonts w:eastAsia="Times New Roman"/>
        </w:rPr>
      </w:pPr>
    </w:p>
    <w:p w14:paraId="677FA14B" w14:textId="77777777" w:rsidR="00CE5B69" w:rsidRDefault="00CE5B69" w:rsidP="00481C0B">
      <w:pPr>
        <w:spacing w:before="240" w:after="240" w:line="288" w:lineRule="atLeast"/>
        <w:jc w:val="center"/>
        <w:rPr>
          <w:rFonts w:ascii="Arial" w:eastAsia="Arial" w:hAnsi="Arial" w:cs="Arial"/>
          <w:b/>
          <w:bCs/>
          <w:sz w:val="20"/>
          <w:szCs w:val="20"/>
        </w:rPr>
      </w:pPr>
    </w:p>
    <w:p w14:paraId="265BA95E" w14:textId="77777777" w:rsidR="00CE5B69" w:rsidRDefault="00CE5B69" w:rsidP="00481C0B">
      <w:pPr>
        <w:spacing w:before="240" w:after="240" w:line="288" w:lineRule="atLeast"/>
        <w:jc w:val="center"/>
        <w:rPr>
          <w:rFonts w:ascii="Arial" w:eastAsia="Arial" w:hAnsi="Arial" w:cs="Arial"/>
          <w:b/>
          <w:bCs/>
          <w:sz w:val="20"/>
          <w:szCs w:val="20"/>
        </w:rPr>
      </w:pPr>
    </w:p>
    <w:p w14:paraId="257D3CF0" w14:textId="77777777" w:rsidR="00CE5B69" w:rsidRDefault="00CE5B69" w:rsidP="00481C0B">
      <w:pPr>
        <w:spacing w:before="240" w:after="240" w:line="288" w:lineRule="atLeast"/>
        <w:jc w:val="center"/>
        <w:rPr>
          <w:rFonts w:ascii="Arial" w:eastAsia="Arial" w:hAnsi="Arial" w:cs="Arial"/>
          <w:b/>
          <w:bCs/>
          <w:sz w:val="20"/>
          <w:szCs w:val="20"/>
        </w:rPr>
      </w:pPr>
    </w:p>
    <w:p w14:paraId="50978918" w14:textId="77777777" w:rsidR="00CE5B69" w:rsidRDefault="00CE5B69" w:rsidP="00481C0B">
      <w:pPr>
        <w:spacing w:before="240" w:after="240" w:line="288" w:lineRule="atLeast"/>
        <w:jc w:val="center"/>
        <w:rPr>
          <w:rFonts w:ascii="Arial" w:eastAsia="Arial" w:hAnsi="Arial" w:cs="Arial"/>
          <w:b/>
          <w:bCs/>
          <w:sz w:val="20"/>
          <w:szCs w:val="20"/>
        </w:rPr>
      </w:pPr>
    </w:p>
    <w:p w14:paraId="6073499D" w14:textId="77777777" w:rsidR="00CE5B69" w:rsidRDefault="00CE5B69" w:rsidP="00481C0B">
      <w:pPr>
        <w:spacing w:before="240" w:after="240" w:line="288" w:lineRule="atLeast"/>
        <w:jc w:val="center"/>
        <w:rPr>
          <w:rFonts w:ascii="Arial" w:eastAsia="Arial" w:hAnsi="Arial" w:cs="Arial"/>
          <w:b/>
          <w:bCs/>
          <w:sz w:val="20"/>
          <w:szCs w:val="20"/>
        </w:rPr>
      </w:pPr>
    </w:p>
    <w:p w14:paraId="41DBFB74" w14:textId="77777777" w:rsidR="00CE5B69" w:rsidRDefault="00CE5B69" w:rsidP="00481C0B">
      <w:pPr>
        <w:spacing w:before="240" w:after="240" w:line="288" w:lineRule="atLeast"/>
        <w:jc w:val="center"/>
        <w:rPr>
          <w:rFonts w:ascii="Arial" w:eastAsia="Arial" w:hAnsi="Arial" w:cs="Arial"/>
          <w:b/>
          <w:bCs/>
          <w:sz w:val="20"/>
          <w:szCs w:val="20"/>
        </w:rPr>
      </w:pPr>
    </w:p>
    <w:p w14:paraId="2F4A6ECD" w14:textId="77777777" w:rsidR="00CE5B69" w:rsidRDefault="00CE5B69" w:rsidP="00481C0B">
      <w:pPr>
        <w:spacing w:before="240" w:after="240" w:line="288" w:lineRule="atLeast"/>
        <w:jc w:val="center"/>
        <w:rPr>
          <w:rFonts w:ascii="Arial" w:eastAsia="Arial" w:hAnsi="Arial" w:cs="Arial"/>
          <w:b/>
          <w:bCs/>
          <w:sz w:val="20"/>
          <w:szCs w:val="20"/>
        </w:rPr>
      </w:pPr>
    </w:p>
    <w:p w14:paraId="55898A42" w14:textId="77777777" w:rsidR="00CE5B69" w:rsidRDefault="00CE5B69" w:rsidP="00481C0B">
      <w:pPr>
        <w:spacing w:before="240" w:after="240" w:line="288" w:lineRule="atLeast"/>
        <w:jc w:val="center"/>
        <w:rPr>
          <w:rFonts w:ascii="Arial" w:eastAsia="Arial" w:hAnsi="Arial" w:cs="Arial"/>
          <w:b/>
          <w:bCs/>
          <w:sz w:val="20"/>
          <w:szCs w:val="20"/>
        </w:rPr>
      </w:pPr>
    </w:p>
    <w:p w14:paraId="1889F360" w14:textId="77777777" w:rsidR="00CE5B69" w:rsidRDefault="00CE5B69" w:rsidP="00481C0B">
      <w:pPr>
        <w:spacing w:before="240" w:after="240" w:line="288" w:lineRule="atLeast"/>
        <w:jc w:val="center"/>
        <w:rPr>
          <w:rFonts w:ascii="Arial" w:eastAsia="Arial" w:hAnsi="Arial" w:cs="Arial"/>
          <w:b/>
          <w:bCs/>
          <w:sz w:val="20"/>
          <w:szCs w:val="20"/>
        </w:rPr>
      </w:pPr>
    </w:p>
    <w:p w14:paraId="5F0E0437" w14:textId="77777777" w:rsidR="00CE5B69" w:rsidRDefault="00CE5B69" w:rsidP="00481C0B">
      <w:pPr>
        <w:spacing w:before="240" w:after="240" w:line="288" w:lineRule="atLeast"/>
        <w:jc w:val="center"/>
        <w:rPr>
          <w:rFonts w:ascii="Arial" w:eastAsia="Arial" w:hAnsi="Arial" w:cs="Arial"/>
          <w:b/>
          <w:bCs/>
          <w:sz w:val="20"/>
          <w:szCs w:val="20"/>
        </w:rPr>
      </w:pPr>
    </w:p>
    <w:p w14:paraId="3CBBF971" w14:textId="77777777" w:rsidR="00B07144" w:rsidRDefault="00B07144">
      <w:pPr>
        <w:rPr>
          <w:rFonts w:ascii="Arial" w:eastAsia="Arial" w:hAnsi="Arial" w:cs="Arial"/>
          <w:b/>
          <w:bCs/>
          <w:sz w:val="20"/>
          <w:szCs w:val="20"/>
        </w:rPr>
      </w:pPr>
      <w:r>
        <w:rPr>
          <w:rFonts w:ascii="Arial" w:eastAsia="Arial" w:hAnsi="Arial" w:cs="Arial"/>
          <w:b/>
          <w:bCs/>
          <w:sz w:val="20"/>
          <w:szCs w:val="20"/>
        </w:rPr>
        <w:br w:type="page"/>
      </w:r>
    </w:p>
    <w:p w14:paraId="5D445239" w14:textId="00223E48" w:rsidR="00481C0B" w:rsidRDefault="00481C0B" w:rsidP="00481C0B">
      <w:pPr>
        <w:spacing w:before="240" w:after="240" w:line="288" w:lineRule="atLeast"/>
        <w:jc w:val="center"/>
        <w:rPr>
          <w:rFonts w:eastAsia="Times New Roman"/>
        </w:rPr>
      </w:pPr>
      <w:r>
        <w:rPr>
          <w:rFonts w:ascii="Arial" w:eastAsia="Arial" w:hAnsi="Arial" w:cs="Arial"/>
          <w:b/>
          <w:bCs/>
          <w:sz w:val="20"/>
          <w:szCs w:val="20"/>
        </w:rPr>
        <w:lastRenderedPageBreak/>
        <w:t>STATEMENT OF WITNESSES</w:t>
      </w:r>
    </w:p>
    <w:p w14:paraId="2113343E"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I declare under penalty of perjury under the laws of California that: </w:t>
      </w:r>
    </w:p>
    <w:p w14:paraId="78C7F8B3" w14:textId="77777777" w:rsidR="00481C0B" w:rsidRDefault="00481C0B" w:rsidP="00481C0B">
      <w:pPr>
        <w:pStyle w:val="olli"/>
        <w:numPr>
          <w:ilvl w:val="0"/>
          <w:numId w:val="16"/>
        </w:numPr>
        <w:spacing w:before="195" w:line="234" w:lineRule="atLeast"/>
        <w:ind w:hanging="330"/>
        <w:rPr>
          <w:sz w:val="20"/>
          <w:szCs w:val="20"/>
        </w:rPr>
      </w:pPr>
      <w:r>
        <w:rPr>
          <w:sz w:val="20"/>
          <w:szCs w:val="20"/>
        </w:rPr>
        <w:t>The individual who signed or acknowledged this Power of Attorney is personally known to me, or that the individual’s identity was proven to me by convincing evidence.</w:t>
      </w:r>
    </w:p>
    <w:p w14:paraId="2A9CE47D" w14:textId="77777777" w:rsidR="00481C0B" w:rsidRDefault="00481C0B" w:rsidP="00481C0B">
      <w:pPr>
        <w:pStyle w:val="olli"/>
        <w:numPr>
          <w:ilvl w:val="0"/>
          <w:numId w:val="16"/>
        </w:numPr>
        <w:spacing w:line="234" w:lineRule="atLeast"/>
        <w:ind w:hanging="330"/>
        <w:rPr>
          <w:sz w:val="20"/>
          <w:szCs w:val="20"/>
        </w:rPr>
      </w:pPr>
      <w:r>
        <w:rPr>
          <w:sz w:val="20"/>
          <w:szCs w:val="20"/>
        </w:rPr>
        <w:t>The individual signed or acknowledged this Power of Attorney in my presence.</w:t>
      </w:r>
    </w:p>
    <w:p w14:paraId="5FF653D1" w14:textId="77777777" w:rsidR="00481C0B" w:rsidRDefault="00481C0B" w:rsidP="00481C0B">
      <w:pPr>
        <w:pStyle w:val="olli"/>
        <w:numPr>
          <w:ilvl w:val="0"/>
          <w:numId w:val="16"/>
        </w:numPr>
        <w:spacing w:line="234" w:lineRule="atLeast"/>
        <w:ind w:hanging="330"/>
        <w:rPr>
          <w:sz w:val="20"/>
          <w:szCs w:val="20"/>
        </w:rPr>
      </w:pPr>
      <w:r>
        <w:rPr>
          <w:sz w:val="20"/>
          <w:szCs w:val="20"/>
        </w:rPr>
        <w:t>The individual appears to be of sound mind and under no duress, fraud, or undue influence.</w:t>
      </w:r>
    </w:p>
    <w:p w14:paraId="07FA72EA" w14:textId="77777777" w:rsidR="00481C0B" w:rsidRDefault="00481C0B" w:rsidP="00481C0B">
      <w:pPr>
        <w:pStyle w:val="olli"/>
        <w:numPr>
          <w:ilvl w:val="0"/>
          <w:numId w:val="16"/>
        </w:numPr>
        <w:spacing w:after="195" w:line="234" w:lineRule="atLeast"/>
        <w:ind w:hanging="330"/>
        <w:rPr>
          <w:sz w:val="20"/>
          <w:szCs w:val="20"/>
        </w:rPr>
      </w:pPr>
      <w:r>
        <w:rPr>
          <w:sz w:val="20"/>
          <w:szCs w:val="20"/>
        </w:rPr>
        <w:t>I am not a person appointed as attorney-in-fact in this Power of Attorney.</w:t>
      </w:r>
    </w:p>
    <w:p w14:paraId="2E172365" w14:textId="77777777" w:rsidR="00481C0B" w:rsidRDefault="00481C0B" w:rsidP="00481C0B">
      <w:pPr>
        <w:spacing w:before="240" w:after="240" w:line="288" w:lineRule="atLeast"/>
        <w:rPr>
          <w:rFonts w:eastAsia="Times New Roman"/>
        </w:rPr>
      </w:pPr>
      <w:r>
        <w:rPr>
          <w:rFonts w:ascii="Arial" w:eastAsia="Arial" w:hAnsi="Arial" w:cs="Arial"/>
          <w:sz w:val="20"/>
          <w:szCs w:val="20"/>
        </w:rPr>
        <w:t>   </w:t>
      </w:r>
    </w:p>
    <w:p w14:paraId="48B5AFDC"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FIRST WITNESS:</w:t>
      </w:r>
    </w:p>
    <w:p w14:paraId="7D286069" w14:textId="77777777" w:rsidR="00481C0B" w:rsidRDefault="00481C0B" w:rsidP="00481C0B">
      <w:pPr>
        <w:spacing w:before="240" w:after="240" w:line="288" w:lineRule="atLeast"/>
        <w:jc w:val="both"/>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481C0B" w14:paraId="481E5FA6"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1107A604" w14:textId="77777777" w:rsidR="00481C0B" w:rsidRDefault="00481C0B" w:rsidP="0060304F">
            <w:pPr>
              <w:spacing w:line="288" w:lineRule="atLeast"/>
              <w:rPr>
                <w:rFonts w:eastAsia="Times New Roman"/>
              </w:rPr>
            </w:pPr>
          </w:p>
        </w:tc>
        <w:tc>
          <w:tcPr>
            <w:tcW w:w="4350" w:type="dxa"/>
            <w:gridSpan w:val="3"/>
            <w:tcBorders>
              <w:bottom w:val="single" w:sz="6" w:space="0" w:color="000000"/>
            </w:tcBorders>
            <w:tcMar>
              <w:top w:w="15" w:type="dxa"/>
              <w:left w:w="15" w:type="dxa"/>
              <w:bottom w:w="15" w:type="dxa"/>
              <w:right w:w="15" w:type="dxa"/>
            </w:tcMar>
            <w:vAlign w:val="bottom"/>
          </w:tcPr>
          <w:p w14:paraId="6D78A352" w14:textId="37C4ADFD" w:rsidR="00481C0B" w:rsidRDefault="00481C0B" w:rsidP="00CE5B69">
            <w:pPr>
              <w:spacing w:line="288" w:lineRule="atLeast"/>
              <w:rPr>
                <w:rFonts w:eastAsia="Times New Roman"/>
              </w:rPr>
            </w:pPr>
            <w:r>
              <w:rPr>
                <w:rFonts w:ascii="Arial" w:eastAsia="Arial" w:hAnsi="Arial" w:cs="Arial"/>
                <w:sz w:val="20"/>
                <w:szCs w:val="20"/>
              </w:rPr>
              <w:t> </w:t>
            </w:r>
          </w:p>
        </w:tc>
      </w:tr>
      <w:tr w:rsidR="00481C0B" w14:paraId="6DCB9A1C" w14:textId="77777777" w:rsidTr="0060304F">
        <w:trPr>
          <w:tblCellSpacing w:w="15" w:type="dxa"/>
        </w:trPr>
        <w:tc>
          <w:tcPr>
            <w:tcW w:w="4350" w:type="dxa"/>
            <w:tcMar>
              <w:top w:w="15" w:type="dxa"/>
              <w:left w:w="15" w:type="dxa"/>
              <w:bottom w:w="15" w:type="dxa"/>
              <w:right w:w="15" w:type="dxa"/>
            </w:tcMar>
          </w:tcPr>
          <w:p w14:paraId="50483BA5" w14:textId="77777777" w:rsidR="00481C0B" w:rsidRDefault="00481C0B" w:rsidP="0060304F">
            <w:pPr>
              <w:spacing w:line="288" w:lineRule="atLeast"/>
              <w:jc w:val="both"/>
              <w:rPr>
                <w:rFonts w:eastAsia="Times New Roman"/>
              </w:rPr>
            </w:pPr>
            <w:r>
              <w:rPr>
                <w:rFonts w:ascii="Arial" w:eastAsia="Arial" w:hAnsi="Arial" w:cs="Arial"/>
                <w:b/>
                <w:bCs/>
                <w:sz w:val="20"/>
                <w:szCs w:val="20"/>
              </w:rPr>
              <w:t>First 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E2508B2" w14:textId="77777777" w:rsidR="00481C0B" w:rsidRDefault="00481C0B" w:rsidP="0060304F">
            <w:pPr>
              <w:spacing w:line="288" w:lineRule="atLeast"/>
              <w:jc w:val="both"/>
              <w:rPr>
                <w:rFonts w:eastAsia="Times New Roman"/>
              </w:rPr>
            </w:pPr>
            <w:r>
              <w:rPr>
                <w:rFonts w:ascii="Arial" w:eastAsia="Arial" w:hAnsi="Arial" w:cs="Arial"/>
                <w:sz w:val="20"/>
                <w:szCs w:val="20"/>
              </w:rPr>
              <w:t>Date</w:t>
            </w:r>
          </w:p>
        </w:tc>
      </w:tr>
      <w:tr w:rsidR="00481C0B" w14:paraId="667A2978"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6E41158" w14:textId="2706F45E" w:rsidR="00481C0B" w:rsidRDefault="00481C0B" w:rsidP="0060304F">
            <w:pPr>
              <w:spacing w:line="288" w:lineRule="atLeast"/>
              <w:rPr>
                <w:rFonts w:eastAsia="Times New Roman"/>
              </w:rPr>
            </w:pPr>
          </w:p>
        </w:tc>
      </w:tr>
      <w:tr w:rsidR="00481C0B" w14:paraId="48BBC7DD" w14:textId="77777777" w:rsidTr="0060304F">
        <w:trPr>
          <w:tblCellSpacing w:w="15" w:type="dxa"/>
        </w:trPr>
        <w:tc>
          <w:tcPr>
            <w:tcW w:w="8670" w:type="dxa"/>
            <w:gridSpan w:val="4"/>
            <w:tcMar>
              <w:top w:w="15" w:type="dxa"/>
              <w:left w:w="15" w:type="dxa"/>
              <w:bottom w:w="15" w:type="dxa"/>
              <w:right w:w="15" w:type="dxa"/>
            </w:tcMar>
          </w:tcPr>
          <w:p w14:paraId="7795CBE3" w14:textId="77777777" w:rsidR="00481C0B" w:rsidRDefault="00481C0B" w:rsidP="0060304F">
            <w:pPr>
              <w:spacing w:line="288" w:lineRule="atLeast"/>
              <w:jc w:val="both"/>
              <w:rPr>
                <w:rFonts w:eastAsia="Times New Roman"/>
              </w:rPr>
            </w:pPr>
            <w:r>
              <w:rPr>
                <w:rFonts w:ascii="Arial" w:eastAsia="Arial" w:hAnsi="Arial" w:cs="Arial"/>
                <w:b/>
                <w:bCs/>
                <w:sz w:val="20"/>
                <w:szCs w:val="20"/>
              </w:rPr>
              <w:t>First Witness’ </w:t>
            </w:r>
            <w:r>
              <w:rPr>
                <w:rFonts w:ascii="Arial" w:eastAsia="Arial" w:hAnsi="Arial" w:cs="Arial"/>
                <w:sz w:val="20"/>
                <w:szCs w:val="20"/>
              </w:rPr>
              <w:t>Name</w:t>
            </w:r>
          </w:p>
        </w:tc>
      </w:tr>
      <w:tr w:rsidR="00481C0B" w14:paraId="03B576E3"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66EF41A0" w14:textId="50D9799D" w:rsidR="00481C0B" w:rsidRDefault="00481C0B" w:rsidP="0060304F">
            <w:pPr>
              <w:spacing w:line="288" w:lineRule="atLeast"/>
              <w:rPr>
                <w:rFonts w:eastAsia="Times New Roman"/>
              </w:rPr>
            </w:pPr>
          </w:p>
        </w:tc>
      </w:tr>
      <w:tr w:rsidR="00481C0B" w14:paraId="56B4472B" w14:textId="77777777" w:rsidTr="0060304F">
        <w:trPr>
          <w:tblCellSpacing w:w="15" w:type="dxa"/>
        </w:trPr>
        <w:tc>
          <w:tcPr>
            <w:tcW w:w="8670" w:type="dxa"/>
            <w:gridSpan w:val="4"/>
            <w:tcMar>
              <w:top w:w="15" w:type="dxa"/>
              <w:left w:w="15" w:type="dxa"/>
              <w:bottom w:w="15" w:type="dxa"/>
              <w:right w:w="15" w:type="dxa"/>
            </w:tcMar>
          </w:tcPr>
          <w:p w14:paraId="639E9B2F" w14:textId="77777777" w:rsidR="00481C0B" w:rsidRDefault="00481C0B" w:rsidP="0060304F">
            <w:pPr>
              <w:spacing w:line="288" w:lineRule="atLeast"/>
              <w:jc w:val="both"/>
              <w:rPr>
                <w:rFonts w:eastAsia="Times New Roman"/>
              </w:rPr>
            </w:pPr>
            <w:r>
              <w:rPr>
                <w:rFonts w:ascii="Arial" w:eastAsia="Arial" w:hAnsi="Arial" w:cs="Arial"/>
                <w:b/>
                <w:bCs/>
                <w:sz w:val="20"/>
                <w:szCs w:val="20"/>
              </w:rPr>
              <w:t>First Witness’ </w:t>
            </w:r>
            <w:r>
              <w:rPr>
                <w:rFonts w:ascii="Arial" w:eastAsia="Arial" w:hAnsi="Arial" w:cs="Arial"/>
                <w:sz w:val="20"/>
                <w:szCs w:val="20"/>
              </w:rPr>
              <w:t>Address</w:t>
            </w:r>
          </w:p>
        </w:tc>
      </w:tr>
      <w:tr w:rsidR="00481C0B" w14:paraId="740E0CA4"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5D1B2871" w14:textId="32A3802B" w:rsidR="00481C0B" w:rsidRDefault="00481C0B" w:rsidP="0060304F">
            <w:pPr>
              <w:spacing w:line="288" w:lineRule="atLeast"/>
              <w:jc w:val="both"/>
              <w:rPr>
                <w:rFonts w:eastAsia="Times New Roman"/>
              </w:rPr>
            </w:pPr>
          </w:p>
        </w:tc>
        <w:tc>
          <w:tcPr>
            <w:tcW w:w="2439" w:type="dxa"/>
            <w:tcBorders>
              <w:bottom w:val="single" w:sz="6" w:space="0" w:color="000000"/>
            </w:tcBorders>
            <w:tcMar>
              <w:top w:w="15" w:type="dxa"/>
              <w:left w:w="15" w:type="dxa"/>
              <w:bottom w:w="15" w:type="dxa"/>
              <w:right w:w="15" w:type="dxa"/>
            </w:tcMar>
            <w:vAlign w:val="bottom"/>
          </w:tcPr>
          <w:p w14:paraId="75EB5F7F" w14:textId="2CDCEE02" w:rsidR="00481C0B" w:rsidRDefault="00481C0B" w:rsidP="0060304F">
            <w:pPr>
              <w:spacing w:line="288" w:lineRule="atLeast"/>
              <w:jc w:val="both"/>
              <w:rPr>
                <w:rFonts w:eastAsia="Times New Roman"/>
              </w:rPr>
            </w:pPr>
          </w:p>
        </w:tc>
        <w:tc>
          <w:tcPr>
            <w:tcW w:w="1871" w:type="dxa"/>
            <w:tcBorders>
              <w:bottom w:val="single" w:sz="6" w:space="0" w:color="000000"/>
            </w:tcBorders>
            <w:tcMar>
              <w:top w:w="15" w:type="dxa"/>
              <w:left w:w="15" w:type="dxa"/>
              <w:bottom w:w="15" w:type="dxa"/>
              <w:right w:w="15" w:type="dxa"/>
            </w:tcMar>
            <w:vAlign w:val="bottom"/>
          </w:tcPr>
          <w:p w14:paraId="61BB9348" w14:textId="421B501B" w:rsidR="00481C0B" w:rsidRDefault="00481C0B" w:rsidP="0060304F">
            <w:pPr>
              <w:spacing w:line="288" w:lineRule="atLeast"/>
              <w:jc w:val="both"/>
              <w:rPr>
                <w:rFonts w:eastAsia="Times New Roman"/>
              </w:rPr>
            </w:pPr>
          </w:p>
        </w:tc>
      </w:tr>
      <w:tr w:rsidR="00481C0B" w14:paraId="5F6A6426" w14:textId="77777777" w:rsidTr="0060304F">
        <w:trPr>
          <w:tblCellSpacing w:w="15" w:type="dxa"/>
        </w:trPr>
        <w:tc>
          <w:tcPr>
            <w:tcW w:w="4420" w:type="dxa"/>
            <w:gridSpan w:val="2"/>
            <w:tcMar>
              <w:top w:w="15" w:type="dxa"/>
              <w:left w:w="15" w:type="dxa"/>
              <w:bottom w:w="15" w:type="dxa"/>
              <w:right w:w="15" w:type="dxa"/>
            </w:tcMar>
          </w:tcPr>
          <w:p w14:paraId="5A07E776" w14:textId="77777777" w:rsidR="00481C0B" w:rsidRDefault="00481C0B" w:rsidP="0060304F">
            <w:pPr>
              <w:spacing w:line="288" w:lineRule="atLeast"/>
              <w:jc w:val="both"/>
              <w:rPr>
                <w:rFonts w:eastAsia="Times New Roman"/>
              </w:rPr>
            </w:pPr>
            <w:r>
              <w:rPr>
                <w:rFonts w:ascii="Arial" w:eastAsia="Arial" w:hAnsi="Arial" w:cs="Arial"/>
                <w:sz w:val="20"/>
                <w:szCs w:val="20"/>
              </w:rPr>
              <w:t>City</w:t>
            </w:r>
          </w:p>
        </w:tc>
        <w:tc>
          <w:tcPr>
            <w:tcW w:w="2439" w:type="dxa"/>
            <w:tcMar>
              <w:top w:w="15" w:type="dxa"/>
              <w:left w:w="15" w:type="dxa"/>
              <w:bottom w:w="15" w:type="dxa"/>
              <w:right w:w="15" w:type="dxa"/>
            </w:tcMar>
          </w:tcPr>
          <w:p w14:paraId="7C478BAE" w14:textId="77777777" w:rsidR="00481C0B" w:rsidRDefault="00481C0B" w:rsidP="0060304F">
            <w:pPr>
              <w:spacing w:line="288" w:lineRule="atLeast"/>
              <w:jc w:val="both"/>
              <w:rPr>
                <w:rFonts w:eastAsia="Times New Roman"/>
              </w:rPr>
            </w:pPr>
            <w:r>
              <w:rPr>
                <w:rFonts w:ascii="Arial" w:eastAsia="Arial" w:hAnsi="Arial" w:cs="Arial"/>
                <w:sz w:val="20"/>
                <w:szCs w:val="20"/>
              </w:rPr>
              <w:t>State</w:t>
            </w:r>
          </w:p>
        </w:tc>
        <w:tc>
          <w:tcPr>
            <w:tcW w:w="1871" w:type="dxa"/>
            <w:tcMar>
              <w:top w:w="15" w:type="dxa"/>
              <w:left w:w="15" w:type="dxa"/>
              <w:bottom w:w="15" w:type="dxa"/>
              <w:right w:w="15" w:type="dxa"/>
            </w:tcMar>
          </w:tcPr>
          <w:p w14:paraId="5FC68F0A" w14:textId="77777777" w:rsidR="00481C0B" w:rsidRDefault="00481C0B" w:rsidP="0060304F">
            <w:pPr>
              <w:spacing w:line="288" w:lineRule="atLeast"/>
              <w:jc w:val="both"/>
              <w:rPr>
                <w:rFonts w:eastAsia="Times New Roman"/>
              </w:rPr>
            </w:pPr>
            <w:r>
              <w:rPr>
                <w:rFonts w:ascii="Arial" w:eastAsia="Arial" w:hAnsi="Arial" w:cs="Arial"/>
                <w:sz w:val="20"/>
                <w:szCs w:val="20"/>
              </w:rPr>
              <w:t>Zip Code</w:t>
            </w:r>
          </w:p>
        </w:tc>
      </w:tr>
    </w:tbl>
    <w:p w14:paraId="0F90E6C4" w14:textId="77777777" w:rsidR="00481C0B" w:rsidRDefault="00481C0B" w:rsidP="00481C0B">
      <w:pPr>
        <w:spacing w:before="240" w:after="240" w:line="288" w:lineRule="atLeast"/>
        <w:jc w:val="both"/>
        <w:rPr>
          <w:rFonts w:eastAsia="Times New Roman"/>
        </w:rPr>
      </w:pPr>
    </w:p>
    <w:p w14:paraId="44F1A254"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SECOND WITNESS:</w:t>
      </w:r>
    </w:p>
    <w:p w14:paraId="04ED420B" w14:textId="77777777" w:rsidR="00481C0B" w:rsidRDefault="00481C0B" w:rsidP="00481C0B">
      <w:pPr>
        <w:spacing w:before="240" w:after="240" w:line="288" w:lineRule="atLeast"/>
        <w:jc w:val="both"/>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481C0B" w14:paraId="6FD100DE"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1D0B4517" w14:textId="77777777" w:rsidR="00481C0B" w:rsidRDefault="00481C0B" w:rsidP="0060304F">
            <w:pPr>
              <w:spacing w:line="288" w:lineRule="atLeast"/>
              <w:rPr>
                <w:rFonts w:eastAsia="Times New Roman"/>
              </w:rPr>
            </w:pPr>
          </w:p>
        </w:tc>
        <w:tc>
          <w:tcPr>
            <w:tcW w:w="4350" w:type="dxa"/>
            <w:gridSpan w:val="3"/>
            <w:tcBorders>
              <w:bottom w:val="single" w:sz="6" w:space="0" w:color="000000"/>
            </w:tcBorders>
            <w:tcMar>
              <w:top w:w="15" w:type="dxa"/>
              <w:left w:w="15" w:type="dxa"/>
              <w:bottom w:w="15" w:type="dxa"/>
              <w:right w:w="15" w:type="dxa"/>
            </w:tcMar>
            <w:vAlign w:val="bottom"/>
          </w:tcPr>
          <w:p w14:paraId="54663375" w14:textId="0F538DFE" w:rsidR="00481C0B" w:rsidRDefault="00481C0B" w:rsidP="00CE5B69">
            <w:pPr>
              <w:spacing w:line="288" w:lineRule="atLeast"/>
              <w:rPr>
                <w:rFonts w:eastAsia="Times New Roman"/>
              </w:rPr>
            </w:pPr>
            <w:r>
              <w:rPr>
                <w:rFonts w:ascii="Arial" w:eastAsia="Arial" w:hAnsi="Arial" w:cs="Arial"/>
                <w:sz w:val="20"/>
                <w:szCs w:val="20"/>
              </w:rPr>
              <w:t> </w:t>
            </w:r>
          </w:p>
        </w:tc>
      </w:tr>
      <w:tr w:rsidR="00481C0B" w14:paraId="3AB0E9FD" w14:textId="77777777" w:rsidTr="0060304F">
        <w:trPr>
          <w:tblCellSpacing w:w="15" w:type="dxa"/>
        </w:trPr>
        <w:tc>
          <w:tcPr>
            <w:tcW w:w="4350" w:type="dxa"/>
            <w:tcMar>
              <w:top w:w="15" w:type="dxa"/>
              <w:left w:w="15" w:type="dxa"/>
              <w:bottom w:w="15" w:type="dxa"/>
              <w:right w:w="15" w:type="dxa"/>
            </w:tcMar>
          </w:tcPr>
          <w:p w14:paraId="401B3E08" w14:textId="77777777" w:rsidR="00481C0B" w:rsidRDefault="00481C0B" w:rsidP="0060304F">
            <w:pPr>
              <w:spacing w:line="288" w:lineRule="atLeast"/>
              <w:jc w:val="both"/>
              <w:rPr>
                <w:rFonts w:eastAsia="Times New Roman"/>
              </w:rPr>
            </w:pPr>
            <w:r>
              <w:rPr>
                <w:rFonts w:ascii="Arial" w:eastAsia="Arial" w:hAnsi="Arial" w:cs="Arial"/>
                <w:b/>
                <w:bCs/>
                <w:sz w:val="20"/>
                <w:szCs w:val="20"/>
              </w:rPr>
              <w:t>Second 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0279CA2" w14:textId="77777777" w:rsidR="00481C0B" w:rsidRDefault="00481C0B" w:rsidP="0060304F">
            <w:pPr>
              <w:spacing w:line="288" w:lineRule="atLeast"/>
              <w:jc w:val="both"/>
              <w:rPr>
                <w:rFonts w:eastAsia="Times New Roman"/>
              </w:rPr>
            </w:pPr>
            <w:r>
              <w:rPr>
                <w:rFonts w:ascii="Arial" w:eastAsia="Arial" w:hAnsi="Arial" w:cs="Arial"/>
                <w:sz w:val="20"/>
                <w:szCs w:val="20"/>
              </w:rPr>
              <w:t>Date</w:t>
            </w:r>
          </w:p>
        </w:tc>
      </w:tr>
      <w:tr w:rsidR="00481C0B" w14:paraId="0C646BD7"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00D618F" w14:textId="4578C95D" w:rsidR="00481C0B" w:rsidRDefault="00481C0B" w:rsidP="0060304F">
            <w:pPr>
              <w:spacing w:line="288" w:lineRule="atLeast"/>
              <w:rPr>
                <w:rFonts w:eastAsia="Times New Roman"/>
              </w:rPr>
            </w:pPr>
          </w:p>
        </w:tc>
      </w:tr>
      <w:tr w:rsidR="00481C0B" w14:paraId="59E833E2" w14:textId="77777777" w:rsidTr="0060304F">
        <w:trPr>
          <w:tblCellSpacing w:w="15" w:type="dxa"/>
        </w:trPr>
        <w:tc>
          <w:tcPr>
            <w:tcW w:w="8670" w:type="dxa"/>
            <w:gridSpan w:val="4"/>
            <w:tcMar>
              <w:top w:w="15" w:type="dxa"/>
              <w:left w:w="15" w:type="dxa"/>
              <w:bottom w:w="15" w:type="dxa"/>
              <w:right w:w="15" w:type="dxa"/>
            </w:tcMar>
          </w:tcPr>
          <w:p w14:paraId="0389D620" w14:textId="77777777" w:rsidR="00481C0B" w:rsidRDefault="00481C0B" w:rsidP="0060304F">
            <w:pPr>
              <w:spacing w:line="288" w:lineRule="atLeast"/>
              <w:jc w:val="both"/>
              <w:rPr>
                <w:rFonts w:eastAsia="Times New Roman"/>
              </w:rPr>
            </w:pPr>
            <w:r>
              <w:rPr>
                <w:rFonts w:ascii="Arial" w:eastAsia="Arial" w:hAnsi="Arial" w:cs="Arial"/>
                <w:b/>
                <w:bCs/>
                <w:sz w:val="20"/>
                <w:szCs w:val="20"/>
              </w:rPr>
              <w:t>Second Witness’ </w:t>
            </w:r>
            <w:r>
              <w:rPr>
                <w:rFonts w:ascii="Arial" w:eastAsia="Arial" w:hAnsi="Arial" w:cs="Arial"/>
                <w:sz w:val="20"/>
                <w:szCs w:val="20"/>
              </w:rPr>
              <w:t>Name</w:t>
            </w:r>
          </w:p>
        </w:tc>
      </w:tr>
      <w:tr w:rsidR="00481C0B" w14:paraId="7ED9D7BC"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1B5006" w14:textId="45D1C329" w:rsidR="00481C0B" w:rsidRDefault="00481C0B" w:rsidP="0060304F">
            <w:pPr>
              <w:spacing w:line="288" w:lineRule="atLeast"/>
              <w:rPr>
                <w:rFonts w:eastAsia="Times New Roman"/>
              </w:rPr>
            </w:pPr>
          </w:p>
        </w:tc>
      </w:tr>
      <w:tr w:rsidR="00481C0B" w14:paraId="687C2C9C" w14:textId="77777777" w:rsidTr="0060304F">
        <w:trPr>
          <w:tblCellSpacing w:w="15" w:type="dxa"/>
        </w:trPr>
        <w:tc>
          <w:tcPr>
            <w:tcW w:w="8670" w:type="dxa"/>
            <w:gridSpan w:val="4"/>
            <w:tcMar>
              <w:top w:w="15" w:type="dxa"/>
              <w:left w:w="15" w:type="dxa"/>
              <w:bottom w:w="15" w:type="dxa"/>
              <w:right w:w="15" w:type="dxa"/>
            </w:tcMar>
          </w:tcPr>
          <w:p w14:paraId="0636342C" w14:textId="77777777" w:rsidR="00481C0B" w:rsidRDefault="00481C0B" w:rsidP="0060304F">
            <w:pPr>
              <w:spacing w:line="288" w:lineRule="atLeast"/>
              <w:jc w:val="both"/>
              <w:rPr>
                <w:rFonts w:eastAsia="Times New Roman"/>
              </w:rPr>
            </w:pPr>
            <w:r>
              <w:rPr>
                <w:rFonts w:ascii="Arial" w:eastAsia="Arial" w:hAnsi="Arial" w:cs="Arial"/>
                <w:b/>
                <w:bCs/>
                <w:sz w:val="20"/>
                <w:szCs w:val="20"/>
              </w:rPr>
              <w:t>Second Witness’ </w:t>
            </w:r>
            <w:r>
              <w:rPr>
                <w:rFonts w:ascii="Arial" w:eastAsia="Arial" w:hAnsi="Arial" w:cs="Arial"/>
                <w:sz w:val="20"/>
                <w:szCs w:val="20"/>
              </w:rPr>
              <w:t>Address</w:t>
            </w:r>
          </w:p>
        </w:tc>
      </w:tr>
      <w:tr w:rsidR="00481C0B" w14:paraId="22B26FE2"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7EC85873" w14:textId="71F755B3" w:rsidR="00481C0B" w:rsidRDefault="00481C0B" w:rsidP="0060304F">
            <w:pPr>
              <w:spacing w:line="288" w:lineRule="atLeast"/>
              <w:jc w:val="both"/>
              <w:rPr>
                <w:rFonts w:eastAsia="Times New Roman"/>
              </w:rPr>
            </w:pPr>
          </w:p>
        </w:tc>
        <w:tc>
          <w:tcPr>
            <w:tcW w:w="2439" w:type="dxa"/>
            <w:tcBorders>
              <w:bottom w:val="single" w:sz="6" w:space="0" w:color="000000"/>
            </w:tcBorders>
            <w:tcMar>
              <w:top w:w="15" w:type="dxa"/>
              <w:left w:w="15" w:type="dxa"/>
              <w:bottom w:w="15" w:type="dxa"/>
              <w:right w:w="15" w:type="dxa"/>
            </w:tcMar>
            <w:vAlign w:val="bottom"/>
          </w:tcPr>
          <w:p w14:paraId="66F636AD" w14:textId="6E669F3A" w:rsidR="00481C0B" w:rsidRDefault="00481C0B" w:rsidP="0060304F">
            <w:pPr>
              <w:spacing w:line="288" w:lineRule="atLeast"/>
              <w:jc w:val="both"/>
              <w:rPr>
                <w:rFonts w:eastAsia="Times New Roman"/>
              </w:rPr>
            </w:pPr>
          </w:p>
        </w:tc>
        <w:tc>
          <w:tcPr>
            <w:tcW w:w="1871" w:type="dxa"/>
            <w:tcBorders>
              <w:bottom w:val="single" w:sz="6" w:space="0" w:color="000000"/>
            </w:tcBorders>
            <w:tcMar>
              <w:top w:w="15" w:type="dxa"/>
              <w:left w:w="15" w:type="dxa"/>
              <w:bottom w:w="15" w:type="dxa"/>
              <w:right w:w="15" w:type="dxa"/>
            </w:tcMar>
            <w:vAlign w:val="bottom"/>
          </w:tcPr>
          <w:p w14:paraId="0E9C7147" w14:textId="1B38D596" w:rsidR="00481C0B" w:rsidRDefault="00481C0B" w:rsidP="0060304F">
            <w:pPr>
              <w:spacing w:line="288" w:lineRule="atLeast"/>
              <w:jc w:val="both"/>
              <w:rPr>
                <w:rFonts w:eastAsia="Times New Roman"/>
              </w:rPr>
            </w:pPr>
          </w:p>
        </w:tc>
      </w:tr>
      <w:tr w:rsidR="00481C0B" w14:paraId="60D25439" w14:textId="77777777" w:rsidTr="0060304F">
        <w:trPr>
          <w:tblCellSpacing w:w="15" w:type="dxa"/>
        </w:trPr>
        <w:tc>
          <w:tcPr>
            <w:tcW w:w="4420" w:type="dxa"/>
            <w:gridSpan w:val="2"/>
            <w:tcMar>
              <w:top w:w="15" w:type="dxa"/>
              <w:left w:w="15" w:type="dxa"/>
              <w:bottom w:w="15" w:type="dxa"/>
              <w:right w:w="15" w:type="dxa"/>
            </w:tcMar>
          </w:tcPr>
          <w:p w14:paraId="327B08B2" w14:textId="77777777" w:rsidR="00481C0B" w:rsidRDefault="00481C0B" w:rsidP="0060304F">
            <w:pPr>
              <w:spacing w:line="288" w:lineRule="atLeast"/>
              <w:jc w:val="both"/>
              <w:rPr>
                <w:rFonts w:eastAsia="Times New Roman"/>
              </w:rPr>
            </w:pPr>
            <w:r>
              <w:rPr>
                <w:rFonts w:ascii="Arial" w:eastAsia="Arial" w:hAnsi="Arial" w:cs="Arial"/>
                <w:sz w:val="20"/>
                <w:szCs w:val="20"/>
              </w:rPr>
              <w:t>City</w:t>
            </w:r>
          </w:p>
        </w:tc>
        <w:tc>
          <w:tcPr>
            <w:tcW w:w="2439" w:type="dxa"/>
            <w:tcMar>
              <w:top w:w="15" w:type="dxa"/>
              <w:left w:w="15" w:type="dxa"/>
              <w:bottom w:w="15" w:type="dxa"/>
              <w:right w:w="15" w:type="dxa"/>
            </w:tcMar>
          </w:tcPr>
          <w:p w14:paraId="3509551A" w14:textId="77777777" w:rsidR="00481C0B" w:rsidRDefault="00481C0B" w:rsidP="0060304F">
            <w:pPr>
              <w:spacing w:line="288" w:lineRule="atLeast"/>
              <w:jc w:val="both"/>
              <w:rPr>
                <w:rFonts w:eastAsia="Times New Roman"/>
              </w:rPr>
            </w:pPr>
            <w:r>
              <w:rPr>
                <w:rFonts w:ascii="Arial" w:eastAsia="Arial" w:hAnsi="Arial" w:cs="Arial"/>
                <w:sz w:val="20"/>
                <w:szCs w:val="20"/>
              </w:rPr>
              <w:t>State</w:t>
            </w:r>
          </w:p>
        </w:tc>
        <w:tc>
          <w:tcPr>
            <w:tcW w:w="1871" w:type="dxa"/>
            <w:tcMar>
              <w:top w:w="15" w:type="dxa"/>
              <w:left w:w="15" w:type="dxa"/>
              <w:bottom w:w="15" w:type="dxa"/>
              <w:right w:w="15" w:type="dxa"/>
            </w:tcMar>
          </w:tcPr>
          <w:p w14:paraId="4212A860" w14:textId="77777777" w:rsidR="00481C0B" w:rsidRDefault="00481C0B" w:rsidP="0060304F">
            <w:pPr>
              <w:spacing w:line="288" w:lineRule="atLeast"/>
              <w:jc w:val="both"/>
              <w:rPr>
                <w:rFonts w:eastAsia="Times New Roman"/>
              </w:rPr>
            </w:pPr>
            <w:r>
              <w:rPr>
                <w:rFonts w:ascii="Arial" w:eastAsia="Arial" w:hAnsi="Arial" w:cs="Arial"/>
                <w:sz w:val="20"/>
                <w:szCs w:val="20"/>
              </w:rPr>
              <w:t>Zip Code</w:t>
            </w:r>
          </w:p>
        </w:tc>
      </w:tr>
    </w:tbl>
    <w:p w14:paraId="6C198161" w14:textId="77777777" w:rsidR="008C28D3" w:rsidRDefault="008C28D3" w:rsidP="008C28D3">
      <w:pPr>
        <w:spacing w:before="240" w:after="240" w:line="288" w:lineRule="atLeast"/>
        <w:jc w:val="center"/>
        <w:rPr>
          <w:rFonts w:ascii="Arial" w:eastAsia="Arial" w:hAnsi="Arial" w:cs="Arial"/>
          <w:sz w:val="20"/>
          <w:szCs w:val="20"/>
        </w:rPr>
      </w:pPr>
    </w:p>
    <w:p w14:paraId="793A0286" w14:textId="77777777" w:rsidR="008C28D3" w:rsidRDefault="008C28D3">
      <w:pPr>
        <w:rPr>
          <w:rFonts w:ascii="Arial" w:eastAsia="Arial" w:hAnsi="Arial" w:cs="Arial"/>
          <w:sz w:val="20"/>
          <w:szCs w:val="20"/>
        </w:rPr>
      </w:pPr>
      <w:r>
        <w:rPr>
          <w:rFonts w:ascii="Arial" w:eastAsia="Arial" w:hAnsi="Arial" w:cs="Arial"/>
          <w:sz w:val="20"/>
          <w:szCs w:val="20"/>
        </w:rPr>
        <w:br w:type="page"/>
      </w:r>
    </w:p>
    <w:p w14:paraId="61816525" w14:textId="29854879" w:rsidR="00481C0B" w:rsidRDefault="00481C0B" w:rsidP="008C28D3">
      <w:pPr>
        <w:spacing w:before="240" w:after="240" w:line="288" w:lineRule="atLeast"/>
        <w:jc w:val="center"/>
        <w:rPr>
          <w:rFonts w:eastAsia="Times New Roman"/>
        </w:rPr>
      </w:pPr>
      <w:r>
        <w:rPr>
          <w:rFonts w:ascii="Arial" w:eastAsia="Arial" w:hAnsi="Arial" w:cs="Arial"/>
          <w:b/>
          <w:bCs/>
          <w:sz w:val="20"/>
          <w:szCs w:val="20"/>
        </w:rPr>
        <w:lastRenderedPageBreak/>
        <w:t>CERTIFICATE OF ACKNOWLEDGMENT OF NOTARY PUBLIC</w:t>
      </w:r>
    </w:p>
    <w:p w14:paraId="3C122E7C" w14:textId="77777777" w:rsidR="00481C0B" w:rsidRDefault="00481C0B" w:rsidP="00481C0B">
      <w:pPr>
        <w:spacing w:before="240" w:after="240" w:line="288" w:lineRule="atLeast"/>
        <w:rPr>
          <w:rFonts w:eastAsia="Times New Roman"/>
        </w:rPr>
      </w:pPr>
    </w:p>
    <w:p w14:paraId="208E100F" w14:textId="690AE605" w:rsidR="00481C0B" w:rsidRDefault="00481C0B" w:rsidP="00481C0B">
      <w:pPr>
        <w:spacing w:before="240" w:after="240" w:line="288" w:lineRule="atLeast"/>
        <w:rPr>
          <w:rFonts w:eastAsia="Times New Roman"/>
        </w:rPr>
      </w:pPr>
      <w:r>
        <w:rPr>
          <w:rFonts w:ascii="Arial" w:eastAsia="Arial" w:hAnsi="Arial" w:cs="Arial"/>
          <w:sz w:val="20"/>
          <w:szCs w:val="20"/>
        </w:rPr>
        <w:t xml:space="preserve">State of California               </w:t>
      </w:r>
      <w:r w:rsidR="00B07144">
        <w:rPr>
          <w:rFonts w:ascii="Arial" w:eastAsia="Arial" w:hAnsi="Arial" w:cs="Arial"/>
          <w:sz w:val="20"/>
          <w:szCs w:val="20"/>
        </w:rPr>
        <w:t xml:space="preserve">    </w:t>
      </w:r>
      <w:r>
        <w:rPr>
          <w:rFonts w:ascii="Arial" w:eastAsia="Arial" w:hAnsi="Arial" w:cs="Arial"/>
          <w:sz w:val="20"/>
          <w:szCs w:val="20"/>
        </w:rPr>
        <w:t xml:space="preserve">      </w:t>
      </w:r>
      <w:proofErr w:type="gramStart"/>
      <w:r>
        <w:rPr>
          <w:rFonts w:ascii="Arial" w:eastAsia="Arial" w:hAnsi="Arial" w:cs="Arial"/>
          <w:sz w:val="20"/>
          <w:szCs w:val="20"/>
        </w:rPr>
        <w:t>  )</w:t>
      </w:r>
      <w:proofErr w:type="gramEnd"/>
      <w:r>
        <w:rPr>
          <w:rFonts w:ascii="Arial" w:eastAsia="Arial" w:hAnsi="Arial" w:cs="Arial"/>
          <w:sz w:val="20"/>
          <w:szCs w:val="20"/>
        </w:rPr>
        <w:t> </w:t>
      </w:r>
    </w:p>
    <w:p w14:paraId="050ACE18" w14:textId="17CB3341" w:rsidR="00481C0B" w:rsidRDefault="00481C0B" w:rsidP="00481C0B">
      <w:pPr>
        <w:spacing w:before="240" w:after="240" w:line="288" w:lineRule="atLeast"/>
        <w:rPr>
          <w:rFonts w:eastAsia="Times New Roman"/>
        </w:rPr>
      </w:pPr>
      <w:r>
        <w:rPr>
          <w:rFonts w:ascii="Arial" w:eastAsia="Arial" w:hAnsi="Arial" w:cs="Arial"/>
          <w:sz w:val="20"/>
          <w:szCs w:val="20"/>
        </w:rPr>
        <w:t>                                         </w:t>
      </w:r>
      <w:r w:rsidR="00B07144">
        <w:rPr>
          <w:rFonts w:ascii="Arial" w:eastAsia="Arial" w:hAnsi="Arial" w:cs="Arial"/>
          <w:sz w:val="20"/>
          <w:szCs w:val="20"/>
        </w:rPr>
        <w:t xml:space="preserve">    </w:t>
      </w:r>
      <w:r>
        <w:rPr>
          <w:rFonts w:ascii="Arial" w:eastAsia="Arial" w:hAnsi="Arial" w:cs="Arial"/>
          <w:sz w:val="20"/>
          <w:szCs w:val="20"/>
        </w:rPr>
        <w:t xml:space="preserve">           ) </w:t>
      </w:r>
    </w:p>
    <w:p w14:paraId="0A911C81" w14:textId="3667D972" w:rsidR="00481C0B" w:rsidRDefault="00481C0B" w:rsidP="00481C0B">
      <w:pPr>
        <w:spacing w:before="240" w:after="240" w:line="288" w:lineRule="atLeast"/>
        <w:rPr>
          <w:rFonts w:eastAsia="Times New Roman"/>
        </w:rPr>
      </w:pPr>
      <w:r>
        <w:rPr>
          <w:rFonts w:ascii="Arial" w:eastAsia="Arial" w:hAnsi="Arial" w:cs="Arial"/>
          <w:sz w:val="20"/>
          <w:szCs w:val="20"/>
        </w:rPr>
        <w:t xml:space="preserve">County of </w:t>
      </w:r>
      <w:r w:rsidR="00B07144">
        <w:rPr>
          <w:rFonts w:ascii="Arial" w:eastAsia="Arial" w:hAnsi="Arial" w:cs="Arial"/>
          <w:sz w:val="20"/>
          <w:szCs w:val="20"/>
        </w:rPr>
        <w:t>_________________</w:t>
      </w:r>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w:t>
      </w:r>
    </w:p>
    <w:p w14:paraId="7BFF33A9" w14:textId="77777777" w:rsidR="00481C0B" w:rsidRDefault="00481C0B" w:rsidP="00481C0B">
      <w:pPr>
        <w:spacing w:before="240" w:after="240" w:line="288" w:lineRule="atLeast"/>
        <w:rPr>
          <w:rFonts w:eastAsia="Times New Roman"/>
        </w:rPr>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4695"/>
        <w:gridCol w:w="4657"/>
      </w:tblGrid>
      <w:tr w:rsidR="00481C0B" w14:paraId="3D164758" w14:textId="77777777" w:rsidTr="0060304F">
        <w:trPr>
          <w:tblCellSpacing w:w="15" w:type="dxa"/>
        </w:trPr>
        <w:tc>
          <w:tcPr>
            <w:tcW w:w="4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086DE072" w14:textId="77777777" w:rsidR="00481C0B" w:rsidRDefault="00481C0B" w:rsidP="0060304F">
            <w:pPr>
              <w:spacing w:line="288" w:lineRule="atLeast"/>
              <w:rPr>
                <w:rFonts w:eastAsia="Times New Roman"/>
              </w:rPr>
            </w:pPr>
            <w:r>
              <w:rPr>
                <w:rFonts w:ascii="Arial" w:eastAsia="Arial" w:hAnsi="Arial" w:cs="Arial"/>
                <w:sz w:val="20"/>
                <w:szCs w:val="20"/>
              </w:rPr>
              <w:t>A notary public or other officer completing this certificate verifies only the identity of the individual who signed the document to which this certificate is attached, and not the truthfulness, accuracy, or validity of that document.</w:t>
            </w:r>
          </w:p>
        </w:tc>
        <w:tc>
          <w:tcPr>
            <w:tcW w:w="4710" w:type="dxa"/>
            <w:tcMar>
              <w:top w:w="15" w:type="dxa"/>
              <w:left w:w="15" w:type="dxa"/>
              <w:bottom w:w="15" w:type="dxa"/>
              <w:right w:w="15" w:type="dxa"/>
            </w:tcMar>
          </w:tcPr>
          <w:p w14:paraId="7A48273D" w14:textId="77777777" w:rsidR="00481C0B" w:rsidRDefault="00481C0B" w:rsidP="0060304F">
            <w:pPr>
              <w:spacing w:line="288" w:lineRule="atLeast"/>
              <w:rPr>
                <w:rFonts w:eastAsia="Times New Roman"/>
              </w:rPr>
            </w:pPr>
          </w:p>
        </w:tc>
      </w:tr>
    </w:tbl>
    <w:p w14:paraId="1ABBE24C" w14:textId="77777777" w:rsidR="00481C0B" w:rsidRDefault="00481C0B" w:rsidP="00481C0B">
      <w:pPr>
        <w:spacing w:before="240" w:after="240" w:line="288" w:lineRule="atLeast"/>
        <w:rPr>
          <w:rFonts w:eastAsia="Times New Roman"/>
        </w:rPr>
      </w:pPr>
    </w:p>
    <w:p w14:paraId="34E54398" w14:textId="0D0533B6" w:rsidR="00481C0B" w:rsidRDefault="00481C0B" w:rsidP="00CE5B69">
      <w:pPr>
        <w:spacing w:before="240" w:after="240" w:line="288" w:lineRule="atLeast"/>
        <w:rPr>
          <w:rFonts w:eastAsia="Times New Roman"/>
        </w:rPr>
      </w:pPr>
      <w:r>
        <w:rPr>
          <w:rFonts w:ascii="Arial" w:eastAsia="Arial" w:hAnsi="Arial" w:cs="Arial"/>
          <w:sz w:val="20"/>
          <w:szCs w:val="20"/>
        </w:rPr>
        <w:t xml:space="preserve">On this </w:t>
      </w:r>
      <w:r w:rsidR="00B07144" w:rsidRPr="002D1905">
        <w:rPr>
          <w:rFonts w:ascii="Arial" w:eastAsia="Arial" w:hAnsi="Arial" w:cs="Arial"/>
          <w:bCs/>
          <w:sz w:val="20"/>
          <w:szCs w:val="20"/>
        </w:rPr>
        <w:t>__</w:t>
      </w:r>
      <w:r w:rsidR="00B07144">
        <w:rPr>
          <w:rFonts w:ascii="Arial" w:eastAsia="Arial" w:hAnsi="Arial" w:cs="Arial"/>
          <w:bCs/>
          <w:sz w:val="20"/>
          <w:szCs w:val="20"/>
        </w:rPr>
        <w:t>___</w:t>
      </w:r>
      <w:r w:rsidR="00B07144" w:rsidRPr="002D1905">
        <w:rPr>
          <w:rFonts w:ascii="Arial" w:eastAsia="Arial" w:hAnsi="Arial" w:cs="Arial"/>
          <w:bCs/>
          <w:sz w:val="20"/>
          <w:szCs w:val="20"/>
        </w:rPr>
        <w:t>_</w:t>
      </w:r>
      <w:r w:rsidR="00B07144">
        <w:rPr>
          <w:rFonts w:ascii="Arial" w:eastAsia="Arial" w:hAnsi="Arial" w:cs="Arial"/>
          <w:sz w:val="20"/>
          <w:szCs w:val="20"/>
        </w:rPr>
        <w:t xml:space="preserve"> day of </w:t>
      </w:r>
      <w:r w:rsidR="00B07144" w:rsidRPr="002D1905">
        <w:rPr>
          <w:rFonts w:ascii="Arial" w:eastAsia="Arial" w:hAnsi="Arial" w:cs="Arial"/>
          <w:bCs/>
          <w:sz w:val="20"/>
          <w:szCs w:val="20"/>
        </w:rPr>
        <w:t>_______</w:t>
      </w:r>
      <w:r w:rsidR="00B07144">
        <w:rPr>
          <w:rFonts w:ascii="Arial" w:eastAsia="Arial" w:hAnsi="Arial" w:cs="Arial"/>
          <w:bCs/>
          <w:sz w:val="20"/>
          <w:szCs w:val="20"/>
        </w:rPr>
        <w:t>____</w:t>
      </w:r>
      <w:r w:rsidR="00B07144" w:rsidRPr="002D1905">
        <w:rPr>
          <w:rFonts w:ascii="Arial" w:eastAsia="Arial" w:hAnsi="Arial" w:cs="Arial"/>
          <w:bCs/>
          <w:sz w:val="20"/>
          <w:szCs w:val="20"/>
        </w:rPr>
        <w:t>____, 20</w:t>
      </w:r>
      <w:r w:rsidR="00B07144">
        <w:rPr>
          <w:rFonts w:ascii="Arial" w:eastAsia="Arial" w:hAnsi="Arial" w:cs="Arial"/>
          <w:bCs/>
          <w:sz w:val="20"/>
          <w:szCs w:val="20"/>
        </w:rPr>
        <w:t>__</w:t>
      </w:r>
      <w:r w:rsidR="00B07144" w:rsidRPr="002D1905">
        <w:rPr>
          <w:rFonts w:ascii="Arial" w:eastAsia="Arial" w:hAnsi="Arial" w:cs="Arial"/>
          <w:bCs/>
          <w:sz w:val="20"/>
          <w:szCs w:val="20"/>
        </w:rPr>
        <w:t>___</w:t>
      </w:r>
      <w:r w:rsidR="00B07144">
        <w:rPr>
          <w:rFonts w:ascii="Arial" w:eastAsia="Arial" w:hAnsi="Arial" w:cs="Arial"/>
          <w:bCs/>
          <w:sz w:val="20"/>
          <w:szCs w:val="20"/>
        </w:rPr>
        <w:t>_</w:t>
      </w:r>
      <w:r>
        <w:rPr>
          <w:rFonts w:ascii="Arial" w:eastAsia="Arial" w:hAnsi="Arial" w:cs="Arial"/>
          <w:sz w:val="20"/>
          <w:szCs w:val="20"/>
        </w:rPr>
        <w:t xml:space="preserve">, before me, </w:t>
      </w:r>
      <w:r w:rsidR="00B07144">
        <w:rPr>
          <w:rFonts w:ascii="Arial" w:eastAsia="Arial" w:hAnsi="Arial" w:cs="Arial"/>
          <w:sz w:val="20"/>
          <w:szCs w:val="20"/>
        </w:rPr>
        <w:t>________________________,</w:t>
      </w:r>
      <w:r w:rsidR="005B7DF2">
        <w:rPr>
          <w:rFonts w:ascii="Arial" w:eastAsia="Arial" w:hAnsi="Arial" w:cs="Arial"/>
          <w:sz w:val="20"/>
          <w:szCs w:val="20"/>
        </w:rPr>
        <w:t xml:space="preserve"> personally appeared </w:t>
      </w:r>
      <w:r w:rsidR="00B07144">
        <w:rPr>
          <w:rFonts w:ascii="Arial" w:eastAsia="Arial" w:hAnsi="Arial" w:cs="Arial"/>
          <w:sz w:val="20"/>
          <w:szCs w:val="20"/>
        </w:rPr>
        <w:t xml:space="preserve">________________________, </w:t>
      </w:r>
      <w:r>
        <w:rPr>
          <w:rFonts w:ascii="Arial" w:eastAsia="Arial" w:hAnsi="Arial" w:cs="Arial"/>
          <w:sz w:val="20"/>
          <w:szCs w:val="20"/>
        </w:rPr>
        <w:t>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 </w:t>
      </w:r>
    </w:p>
    <w:p w14:paraId="5A5EEAB8" w14:textId="77777777" w:rsidR="00481C0B" w:rsidRDefault="00481C0B" w:rsidP="00CE5B69">
      <w:pPr>
        <w:spacing w:before="240" w:after="240" w:line="288" w:lineRule="atLeast"/>
        <w:rPr>
          <w:rFonts w:eastAsia="Times New Roman"/>
        </w:rPr>
      </w:pPr>
      <w:r>
        <w:rPr>
          <w:rFonts w:ascii="Arial" w:eastAsia="Arial" w:hAnsi="Arial" w:cs="Arial"/>
          <w:sz w:val="20"/>
          <w:szCs w:val="20"/>
        </w:rPr>
        <w:t>I certify under PENALTY OF PERJURY under the laws of the State of California that the foregoing paragraph is true and correct.</w:t>
      </w:r>
    </w:p>
    <w:p w14:paraId="065F8025" w14:textId="77777777" w:rsidR="00481C0B" w:rsidRDefault="00481C0B" w:rsidP="00CE5B69">
      <w:pPr>
        <w:spacing w:before="240" w:after="240" w:line="288" w:lineRule="atLeast"/>
        <w:rPr>
          <w:rFonts w:eastAsia="Times New Roman"/>
        </w:rPr>
      </w:pPr>
      <w:r>
        <w:rPr>
          <w:rFonts w:ascii="Arial" w:eastAsia="Arial" w:hAnsi="Arial" w:cs="Arial"/>
          <w:sz w:val="20"/>
          <w:szCs w:val="20"/>
        </w:rPr>
        <w:t>WITNESS my hand and official seal. </w:t>
      </w:r>
    </w:p>
    <w:p w14:paraId="18C3C31E" w14:textId="77777777" w:rsidR="00481C0B" w:rsidRDefault="00481C0B" w:rsidP="00481C0B">
      <w:pPr>
        <w:spacing w:before="240" w:after="240" w:line="288" w:lineRule="atLeast"/>
        <w:rPr>
          <w:rFonts w:eastAsia="Times New Roman"/>
        </w:rPr>
      </w:pPr>
    </w:p>
    <w:p w14:paraId="292107CD" w14:textId="77777777" w:rsidR="00481C0B" w:rsidRDefault="00481C0B" w:rsidP="00481C0B">
      <w:pPr>
        <w:spacing w:before="240" w:after="240" w:line="288" w:lineRule="atLeast"/>
        <w:rPr>
          <w:rFonts w:eastAsia="Times New Roman"/>
        </w:rPr>
      </w:pPr>
    </w:p>
    <w:p w14:paraId="73351C43" w14:textId="77777777" w:rsidR="00481C0B" w:rsidRDefault="00481C0B" w:rsidP="00481C0B">
      <w:pPr>
        <w:spacing w:before="240" w:after="240" w:line="288" w:lineRule="atLeast"/>
        <w:rPr>
          <w:rFonts w:eastAsia="Times New Roman"/>
        </w:rPr>
      </w:pPr>
      <w:r>
        <w:rPr>
          <w:rFonts w:ascii="Arial" w:eastAsia="Arial" w:hAnsi="Arial" w:cs="Arial"/>
          <w:sz w:val="20"/>
          <w:szCs w:val="20"/>
        </w:rPr>
        <w:t>Signature ____________________________ </w:t>
      </w:r>
    </w:p>
    <w:p w14:paraId="578A198B" w14:textId="77777777" w:rsidR="00481C0B" w:rsidRDefault="00481C0B" w:rsidP="00481C0B">
      <w:pPr>
        <w:spacing w:before="240" w:after="240" w:line="288" w:lineRule="atLeast"/>
        <w:rPr>
          <w:rFonts w:eastAsia="Times New Roman"/>
        </w:rPr>
      </w:pPr>
      <w:r>
        <w:rPr>
          <w:rFonts w:ascii="Arial" w:eastAsia="Arial" w:hAnsi="Arial" w:cs="Arial"/>
          <w:sz w:val="20"/>
          <w:szCs w:val="20"/>
        </w:rPr>
        <w:t>My commission expires ________________ </w:t>
      </w:r>
    </w:p>
    <w:p w14:paraId="7915F44B" w14:textId="77777777" w:rsidR="008C28D3" w:rsidRDefault="008C28D3">
      <w:pPr>
        <w:rPr>
          <w:rFonts w:ascii="Arial" w:eastAsia="Arial" w:hAnsi="Arial" w:cs="Arial"/>
        </w:rPr>
      </w:pPr>
      <w:r>
        <w:rPr>
          <w:rFonts w:ascii="Arial" w:eastAsia="Arial" w:hAnsi="Arial" w:cs="Arial"/>
        </w:rPr>
        <w:br w:type="page"/>
      </w:r>
    </w:p>
    <w:p w14:paraId="6802D637" w14:textId="48D99ADF" w:rsidR="00481C0B" w:rsidRDefault="00481C0B" w:rsidP="008C28D3">
      <w:pPr>
        <w:spacing w:before="240" w:after="240" w:line="288" w:lineRule="atLeast"/>
        <w:jc w:val="center"/>
        <w:rPr>
          <w:rFonts w:eastAsia="Times New Roman"/>
        </w:rPr>
      </w:pPr>
      <w:r>
        <w:rPr>
          <w:rFonts w:ascii="Arial" w:eastAsia="Arial" w:hAnsi="Arial" w:cs="Arial"/>
          <w:b/>
          <w:bCs/>
          <w:sz w:val="20"/>
          <w:szCs w:val="20"/>
        </w:rPr>
        <w:lastRenderedPageBreak/>
        <w:t xml:space="preserve">NOTICE TO PERSON EXECUTING </w:t>
      </w:r>
      <w:r w:rsidR="00B07144">
        <w:rPr>
          <w:rFonts w:ascii="Arial" w:eastAsia="Arial" w:hAnsi="Arial" w:cs="Arial"/>
          <w:b/>
          <w:bCs/>
          <w:sz w:val="20"/>
          <w:szCs w:val="20"/>
        </w:rPr>
        <w:t xml:space="preserve">DURABLE </w:t>
      </w:r>
      <w:r>
        <w:rPr>
          <w:rFonts w:ascii="Arial" w:eastAsia="Arial" w:hAnsi="Arial" w:cs="Arial"/>
          <w:b/>
          <w:bCs/>
          <w:sz w:val="20"/>
          <w:szCs w:val="20"/>
        </w:rPr>
        <w:t>POWER OF ATTORNEY</w:t>
      </w:r>
    </w:p>
    <w:p w14:paraId="4FE0EB53" w14:textId="70755139" w:rsidR="00481C0B" w:rsidRDefault="00481C0B" w:rsidP="00CE5B69">
      <w:pPr>
        <w:spacing w:before="240" w:after="240" w:line="288" w:lineRule="atLeast"/>
        <w:rPr>
          <w:rFonts w:eastAsia="Times New Roman"/>
        </w:rPr>
      </w:pPr>
      <w:r>
        <w:rPr>
          <w:rFonts w:ascii="Arial" w:eastAsia="Arial" w:hAnsi="Arial" w:cs="Arial"/>
          <w:b/>
          <w:bCs/>
          <w:sz w:val="20"/>
          <w:szCs w:val="20"/>
        </w:rPr>
        <w:t xml:space="preserve">A </w:t>
      </w:r>
      <w:r w:rsidR="00B07144">
        <w:rPr>
          <w:rFonts w:ascii="Arial" w:eastAsia="Arial" w:hAnsi="Arial" w:cs="Arial"/>
          <w:b/>
          <w:bCs/>
          <w:sz w:val="20"/>
          <w:szCs w:val="20"/>
        </w:rPr>
        <w:t xml:space="preserve">durable </w:t>
      </w:r>
      <w:r>
        <w:rPr>
          <w:rFonts w:ascii="Arial" w:eastAsia="Arial" w:hAnsi="Arial" w:cs="Arial"/>
          <w:b/>
          <w:bCs/>
          <w:sz w:val="20"/>
          <w:szCs w:val="20"/>
        </w:rPr>
        <w:t xml:space="preserve">power of attorney is an important legal document. By signing the </w:t>
      </w:r>
      <w:r w:rsidR="00B07144">
        <w:rPr>
          <w:rFonts w:ascii="Arial" w:eastAsia="Arial" w:hAnsi="Arial" w:cs="Arial"/>
          <w:b/>
          <w:bCs/>
          <w:sz w:val="20"/>
          <w:szCs w:val="20"/>
        </w:rPr>
        <w:t xml:space="preserve">durable </w:t>
      </w:r>
      <w:r>
        <w:rPr>
          <w:rFonts w:ascii="Arial" w:eastAsia="Arial" w:hAnsi="Arial" w:cs="Arial"/>
          <w:b/>
          <w:bCs/>
          <w:sz w:val="20"/>
          <w:szCs w:val="20"/>
        </w:rPr>
        <w:t xml:space="preserve">power of attorney, you are authorizing another person to act for you, the principal. Before you sign this </w:t>
      </w:r>
      <w:r w:rsidR="00B07144">
        <w:rPr>
          <w:rFonts w:ascii="Arial" w:eastAsia="Arial" w:hAnsi="Arial" w:cs="Arial"/>
          <w:b/>
          <w:bCs/>
          <w:sz w:val="20"/>
          <w:szCs w:val="20"/>
        </w:rPr>
        <w:t xml:space="preserve">durable </w:t>
      </w:r>
      <w:r>
        <w:rPr>
          <w:rFonts w:ascii="Arial" w:eastAsia="Arial" w:hAnsi="Arial" w:cs="Arial"/>
          <w:b/>
          <w:bCs/>
          <w:sz w:val="20"/>
          <w:szCs w:val="20"/>
        </w:rPr>
        <w:t>power of attorney, you should know these important facts: </w:t>
      </w:r>
    </w:p>
    <w:p w14:paraId="02B0A5D9"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Your agent (attorney-in-fact) has no duty to act unless you and your agent agree otherwise in writing. This document gives your agent the powers to manage, dispose of, sell, and convey your real and personal property, and to use your property as security if your agent borrows money on your behalf. This document does not give your agent the power to accept or receive any of your property, in trust or otherwise, as a gift, unless you specifically authorize the agent to accept or receive a gift. </w:t>
      </w:r>
    </w:p>
    <w:p w14:paraId="4DD72F60" w14:textId="7AC5BC2F" w:rsidR="00481C0B" w:rsidRDefault="00481C0B" w:rsidP="00CE5B69">
      <w:pPr>
        <w:spacing w:before="240" w:after="240" w:line="288" w:lineRule="atLeast"/>
        <w:rPr>
          <w:rFonts w:eastAsia="Times New Roman"/>
        </w:rPr>
      </w:pPr>
      <w:r>
        <w:rPr>
          <w:rFonts w:ascii="Arial" w:eastAsia="Arial" w:hAnsi="Arial" w:cs="Arial"/>
          <w:b/>
          <w:bCs/>
          <w:sz w:val="20"/>
          <w:szCs w:val="20"/>
        </w:rPr>
        <w:t>Your agent will have the right to receive reasonable payment for services provided under this</w:t>
      </w:r>
      <w:r w:rsidR="009C2F4C">
        <w:rPr>
          <w:rFonts w:ascii="Arial" w:eastAsia="Arial" w:hAnsi="Arial" w:cs="Arial"/>
          <w:b/>
          <w:bCs/>
          <w:sz w:val="20"/>
          <w:szCs w:val="20"/>
        </w:rPr>
        <w:t xml:space="preserve"> durable</w:t>
      </w:r>
      <w:r>
        <w:rPr>
          <w:rFonts w:ascii="Arial" w:eastAsia="Arial" w:hAnsi="Arial" w:cs="Arial"/>
          <w:b/>
          <w:bCs/>
          <w:sz w:val="20"/>
          <w:szCs w:val="20"/>
        </w:rPr>
        <w:t xml:space="preserve"> power of attorney unless you provide otherwise in this </w:t>
      </w:r>
      <w:r w:rsidR="00B07144">
        <w:rPr>
          <w:rFonts w:ascii="Arial" w:eastAsia="Arial" w:hAnsi="Arial" w:cs="Arial"/>
          <w:b/>
          <w:bCs/>
          <w:sz w:val="20"/>
          <w:szCs w:val="20"/>
        </w:rPr>
        <w:t xml:space="preserve">durable </w:t>
      </w:r>
      <w:r>
        <w:rPr>
          <w:rFonts w:ascii="Arial" w:eastAsia="Arial" w:hAnsi="Arial" w:cs="Arial"/>
          <w:b/>
          <w:bCs/>
          <w:sz w:val="20"/>
          <w:szCs w:val="20"/>
        </w:rPr>
        <w:t>power of attorney. </w:t>
      </w:r>
    </w:p>
    <w:p w14:paraId="534162E6" w14:textId="5BC0EFDA" w:rsidR="00481C0B" w:rsidRDefault="00481C0B" w:rsidP="00CE5B69">
      <w:pPr>
        <w:spacing w:before="240" w:after="240" w:line="288" w:lineRule="atLeast"/>
        <w:rPr>
          <w:rFonts w:eastAsia="Times New Roman"/>
        </w:rPr>
      </w:pPr>
      <w:r>
        <w:rPr>
          <w:rFonts w:ascii="Arial" w:eastAsia="Arial" w:hAnsi="Arial" w:cs="Arial"/>
          <w:b/>
          <w:bCs/>
          <w:sz w:val="20"/>
          <w:szCs w:val="20"/>
        </w:rPr>
        <w:t xml:space="preserve">The powers you give your agent will continue to exist </w:t>
      </w:r>
      <w:r w:rsidR="00B07144">
        <w:rPr>
          <w:rFonts w:ascii="Arial" w:eastAsia="Arial" w:hAnsi="Arial" w:cs="Arial"/>
          <w:b/>
          <w:bCs/>
          <w:sz w:val="20"/>
          <w:szCs w:val="20"/>
        </w:rPr>
        <w:t xml:space="preserve">for your entire lifetime </w:t>
      </w:r>
      <w:r>
        <w:rPr>
          <w:rFonts w:ascii="Arial" w:eastAsia="Arial" w:hAnsi="Arial" w:cs="Arial"/>
          <w:b/>
          <w:bCs/>
          <w:sz w:val="20"/>
          <w:szCs w:val="20"/>
        </w:rPr>
        <w:t xml:space="preserve">until you become incapacitated or until your death, unless you state that the </w:t>
      </w:r>
      <w:r w:rsidR="00B07144">
        <w:rPr>
          <w:rFonts w:ascii="Arial" w:eastAsia="Arial" w:hAnsi="Arial" w:cs="Arial"/>
          <w:b/>
          <w:bCs/>
          <w:sz w:val="20"/>
          <w:szCs w:val="20"/>
        </w:rPr>
        <w:t xml:space="preserve">durable </w:t>
      </w:r>
      <w:r>
        <w:rPr>
          <w:rFonts w:ascii="Arial" w:eastAsia="Arial" w:hAnsi="Arial" w:cs="Arial"/>
          <w:b/>
          <w:bCs/>
          <w:sz w:val="20"/>
          <w:szCs w:val="20"/>
        </w:rPr>
        <w:t xml:space="preserve">power of attorney will last for a shorter period of time or unless you otherwise terminate the </w:t>
      </w:r>
      <w:r w:rsidR="00B07144">
        <w:rPr>
          <w:rFonts w:ascii="Arial" w:eastAsia="Arial" w:hAnsi="Arial" w:cs="Arial"/>
          <w:b/>
          <w:bCs/>
          <w:sz w:val="20"/>
          <w:szCs w:val="20"/>
        </w:rPr>
        <w:t xml:space="preserve">durable </w:t>
      </w:r>
      <w:r>
        <w:rPr>
          <w:rFonts w:ascii="Arial" w:eastAsia="Arial" w:hAnsi="Arial" w:cs="Arial"/>
          <w:b/>
          <w:bCs/>
          <w:sz w:val="20"/>
          <w:szCs w:val="20"/>
        </w:rPr>
        <w:t xml:space="preserve">power of attorney. The powers you give your agent in this </w:t>
      </w:r>
      <w:r w:rsidR="00B07144">
        <w:rPr>
          <w:rFonts w:ascii="Arial" w:eastAsia="Arial" w:hAnsi="Arial" w:cs="Arial"/>
          <w:b/>
          <w:bCs/>
          <w:sz w:val="20"/>
          <w:szCs w:val="20"/>
        </w:rPr>
        <w:t xml:space="preserve">durable </w:t>
      </w:r>
      <w:r>
        <w:rPr>
          <w:rFonts w:ascii="Arial" w:eastAsia="Arial" w:hAnsi="Arial" w:cs="Arial"/>
          <w:b/>
          <w:bCs/>
          <w:sz w:val="20"/>
          <w:szCs w:val="20"/>
        </w:rPr>
        <w:t>power of attorney will continue to exist even if you can no longer make your own decisions respecting the management of your property. </w:t>
      </w:r>
    </w:p>
    <w:p w14:paraId="098D206F" w14:textId="42DB4873" w:rsidR="00046797" w:rsidRDefault="00481C0B" w:rsidP="00046797">
      <w:pPr>
        <w:spacing w:before="240" w:after="240" w:line="288" w:lineRule="atLeast"/>
        <w:rPr>
          <w:rFonts w:eastAsia="Times New Roman"/>
        </w:rPr>
      </w:pPr>
      <w:r>
        <w:rPr>
          <w:rFonts w:ascii="Arial" w:eastAsia="Arial" w:hAnsi="Arial" w:cs="Arial"/>
          <w:b/>
          <w:bCs/>
          <w:sz w:val="20"/>
          <w:szCs w:val="20"/>
        </w:rPr>
        <w:t xml:space="preserve">You can amend or change this </w:t>
      </w:r>
      <w:r w:rsidR="00B07144">
        <w:rPr>
          <w:rFonts w:ascii="Arial" w:eastAsia="Arial" w:hAnsi="Arial" w:cs="Arial"/>
          <w:b/>
          <w:bCs/>
          <w:sz w:val="20"/>
          <w:szCs w:val="20"/>
        </w:rPr>
        <w:t xml:space="preserve">durable </w:t>
      </w:r>
      <w:r>
        <w:rPr>
          <w:rFonts w:ascii="Arial" w:eastAsia="Arial" w:hAnsi="Arial" w:cs="Arial"/>
          <w:b/>
          <w:bCs/>
          <w:sz w:val="20"/>
          <w:szCs w:val="20"/>
        </w:rPr>
        <w:t xml:space="preserve">power of attorney only by executing a new </w:t>
      </w:r>
      <w:r w:rsidR="00B07144">
        <w:rPr>
          <w:rFonts w:ascii="Arial" w:eastAsia="Arial" w:hAnsi="Arial" w:cs="Arial"/>
          <w:b/>
          <w:bCs/>
          <w:sz w:val="20"/>
          <w:szCs w:val="20"/>
        </w:rPr>
        <w:t xml:space="preserve">durable </w:t>
      </w:r>
      <w:r>
        <w:rPr>
          <w:rFonts w:ascii="Arial" w:eastAsia="Arial" w:hAnsi="Arial" w:cs="Arial"/>
          <w:b/>
          <w:bCs/>
          <w:sz w:val="20"/>
          <w:szCs w:val="20"/>
        </w:rPr>
        <w:t xml:space="preserve">power of attorney or by executing an amendment through the same formalities as an original. You have the right to revoke or terminate </w:t>
      </w:r>
      <w:r w:rsidR="00046797">
        <w:rPr>
          <w:rFonts w:ascii="Arial" w:eastAsia="Arial" w:hAnsi="Arial" w:cs="Arial"/>
          <w:b/>
          <w:bCs/>
          <w:sz w:val="20"/>
          <w:szCs w:val="20"/>
        </w:rPr>
        <w:t>a durable power of attorney at any time, so long as you are competent.</w:t>
      </w:r>
    </w:p>
    <w:p w14:paraId="425B9ADD" w14:textId="5BA12E5C" w:rsidR="00481C0B" w:rsidRDefault="00481C0B" w:rsidP="00CE5B69">
      <w:pPr>
        <w:spacing w:before="240" w:after="240" w:line="288" w:lineRule="atLeast"/>
        <w:rPr>
          <w:rFonts w:eastAsia="Times New Roman"/>
        </w:rPr>
      </w:pPr>
      <w:r>
        <w:rPr>
          <w:rFonts w:ascii="Arial" w:eastAsia="Arial" w:hAnsi="Arial" w:cs="Arial"/>
          <w:b/>
          <w:bCs/>
          <w:sz w:val="20"/>
          <w:szCs w:val="20"/>
        </w:rPr>
        <w:t xml:space="preserve">This </w:t>
      </w:r>
      <w:r w:rsidR="00B07144">
        <w:rPr>
          <w:rFonts w:ascii="Arial" w:eastAsia="Arial" w:hAnsi="Arial" w:cs="Arial"/>
          <w:b/>
          <w:bCs/>
          <w:sz w:val="20"/>
          <w:szCs w:val="20"/>
        </w:rPr>
        <w:t xml:space="preserve">durable </w:t>
      </w:r>
      <w:r>
        <w:rPr>
          <w:rFonts w:ascii="Arial" w:eastAsia="Arial" w:hAnsi="Arial" w:cs="Arial"/>
          <w:b/>
          <w:bCs/>
          <w:sz w:val="20"/>
          <w:szCs w:val="20"/>
        </w:rPr>
        <w:t xml:space="preserve">power of attorney must be dated and must be acknowledged before a notary public or signed by two witnesses. If it is signed by two witnesses, they must witness either (1) the signing of the </w:t>
      </w:r>
      <w:r w:rsidR="00B07144">
        <w:rPr>
          <w:rFonts w:ascii="Arial" w:eastAsia="Arial" w:hAnsi="Arial" w:cs="Arial"/>
          <w:b/>
          <w:bCs/>
          <w:sz w:val="20"/>
          <w:szCs w:val="20"/>
        </w:rPr>
        <w:t xml:space="preserve">durable </w:t>
      </w:r>
      <w:r>
        <w:rPr>
          <w:rFonts w:ascii="Arial" w:eastAsia="Arial" w:hAnsi="Arial" w:cs="Arial"/>
          <w:b/>
          <w:bCs/>
          <w:sz w:val="20"/>
          <w:szCs w:val="20"/>
        </w:rPr>
        <w:t xml:space="preserve">power of attorney or (2) the principal's signing or acknowledgment of his or her signature. A </w:t>
      </w:r>
      <w:r w:rsidR="00B07144">
        <w:rPr>
          <w:rFonts w:ascii="Arial" w:eastAsia="Arial" w:hAnsi="Arial" w:cs="Arial"/>
          <w:b/>
          <w:bCs/>
          <w:sz w:val="20"/>
          <w:szCs w:val="20"/>
        </w:rPr>
        <w:t xml:space="preserve">durable </w:t>
      </w:r>
      <w:r>
        <w:rPr>
          <w:rFonts w:ascii="Arial" w:eastAsia="Arial" w:hAnsi="Arial" w:cs="Arial"/>
          <w:b/>
          <w:bCs/>
          <w:sz w:val="20"/>
          <w:szCs w:val="20"/>
        </w:rPr>
        <w:t>power of attorney that may affect real property should be acknowledged before a notary public so that it may easily be recorded. </w:t>
      </w:r>
    </w:p>
    <w:p w14:paraId="4F50F284" w14:textId="4B9C324C" w:rsidR="00481C0B" w:rsidRDefault="00481C0B" w:rsidP="00CE5B69">
      <w:pPr>
        <w:spacing w:before="240" w:after="240" w:line="288" w:lineRule="atLeast"/>
        <w:rPr>
          <w:rFonts w:eastAsia="Times New Roman"/>
        </w:rPr>
      </w:pPr>
      <w:r>
        <w:rPr>
          <w:rFonts w:ascii="Arial" w:eastAsia="Arial" w:hAnsi="Arial" w:cs="Arial"/>
          <w:b/>
          <w:bCs/>
          <w:sz w:val="20"/>
          <w:szCs w:val="20"/>
        </w:rPr>
        <w:t xml:space="preserve">You should read this </w:t>
      </w:r>
      <w:r w:rsidR="00B07144">
        <w:rPr>
          <w:rFonts w:ascii="Arial" w:eastAsia="Arial" w:hAnsi="Arial" w:cs="Arial"/>
          <w:b/>
          <w:bCs/>
          <w:sz w:val="20"/>
          <w:szCs w:val="20"/>
        </w:rPr>
        <w:t xml:space="preserve">durable </w:t>
      </w:r>
      <w:r>
        <w:rPr>
          <w:rFonts w:ascii="Arial" w:eastAsia="Arial" w:hAnsi="Arial" w:cs="Arial"/>
          <w:b/>
          <w:bCs/>
          <w:sz w:val="20"/>
          <w:szCs w:val="20"/>
        </w:rPr>
        <w:t xml:space="preserve">power of attorney carefully. When effective, </w:t>
      </w:r>
      <w:r w:rsidR="00B07144">
        <w:rPr>
          <w:rFonts w:ascii="Arial" w:eastAsia="Arial" w:hAnsi="Arial" w:cs="Arial"/>
          <w:b/>
          <w:bCs/>
          <w:sz w:val="20"/>
          <w:szCs w:val="20"/>
        </w:rPr>
        <w:t xml:space="preserve">durable </w:t>
      </w:r>
      <w:r>
        <w:rPr>
          <w:rFonts w:ascii="Arial" w:eastAsia="Arial" w:hAnsi="Arial" w:cs="Arial"/>
          <w:b/>
          <w:bCs/>
          <w:sz w:val="20"/>
          <w:szCs w:val="20"/>
        </w:rPr>
        <w:t xml:space="preserve">power of attorney will give your agent the right to deal with property that you now have or might acquire in the future. The </w:t>
      </w:r>
      <w:r w:rsidR="00B07144">
        <w:rPr>
          <w:rFonts w:ascii="Arial" w:eastAsia="Arial" w:hAnsi="Arial" w:cs="Arial"/>
          <w:b/>
          <w:bCs/>
          <w:sz w:val="20"/>
          <w:szCs w:val="20"/>
        </w:rPr>
        <w:t xml:space="preserve">durable </w:t>
      </w:r>
      <w:r>
        <w:rPr>
          <w:rFonts w:ascii="Arial" w:eastAsia="Arial" w:hAnsi="Arial" w:cs="Arial"/>
          <w:b/>
          <w:bCs/>
          <w:sz w:val="20"/>
          <w:szCs w:val="20"/>
        </w:rPr>
        <w:t xml:space="preserve">power of attorney is important to you. If you do not understand the </w:t>
      </w:r>
      <w:r w:rsidR="00B07144">
        <w:rPr>
          <w:rFonts w:ascii="Arial" w:eastAsia="Arial" w:hAnsi="Arial" w:cs="Arial"/>
          <w:b/>
          <w:bCs/>
          <w:sz w:val="20"/>
          <w:szCs w:val="20"/>
        </w:rPr>
        <w:t xml:space="preserve">durable </w:t>
      </w:r>
      <w:r>
        <w:rPr>
          <w:rFonts w:ascii="Arial" w:eastAsia="Arial" w:hAnsi="Arial" w:cs="Arial"/>
          <w:b/>
          <w:bCs/>
          <w:sz w:val="20"/>
          <w:szCs w:val="20"/>
        </w:rPr>
        <w:t>power of attorney, or any provision of it, then you should obtain the assistance of an attorney or other qualified person.</w:t>
      </w:r>
    </w:p>
    <w:p w14:paraId="1EA416FD" w14:textId="77777777" w:rsidR="008C28D3" w:rsidRDefault="008C28D3">
      <w:pPr>
        <w:rPr>
          <w:rFonts w:eastAsia="Times New Roman"/>
          <w:sz w:val="23"/>
          <w:szCs w:val="23"/>
        </w:rPr>
      </w:pPr>
      <w:r>
        <w:rPr>
          <w:rFonts w:eastAsia="Times New Roman"/>
          <w:sz w:val="23"/>
          <w:szCs w:val="23"/>
        </w:rPr>
        <w:br w:type="page"/>
      </w:r>
    </w:p>
    <w:p w14:paraId="036DE504" w14:textId="7DD99132" w:rsidR="00481C0B" w:rsidRDefault="00481C0B" w:rsidP="008C28D3">
      <w:pPr>
        <w:spacing w:before="225" w:after="225"/>
        <w:jc w:val="center"/>
        <w:rPr>
          <w:rFonts w:eastAsia="Times New Roman"/>
          <w:sz w:val="23"/>
          <w:szCs w:val="23"/>
        </w:rPr>
      </w:pPr>
      <w:r>
        <w:rPr>
          <w:rFonts w:ascii="Arial" w:eastAsia="Arial" w:hAnsi="Arial" w:cs="Arial"/>
          <w:b/>
          <w:bCs/>
          <w:sz w:val="20"/>
          <w:szCs w:val="20"/>
        </w:rPr>
        <w:lastRenderedPageBreak/>
        <w:t>NOTICE TO PERSON ACCEPTING THE APPOINTMENT AS ATTORNEY-IN-FACT</w:t>
      </w:r>
    </w:p>
    <w:p w14:paraId="29F76C06"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By acting or agreeing to act as the agent (attorney-in-fact) under this power of attorney you assume the fiduciary and other legal responsibilities of an agent. These responsibilities include:</w:t>
      </w:r>
    </w:p>
    <w:p w14:paraId="13F7E40B" w14:textId="77777777" w:rsidR="00481C0B" w:rsidRDefault="00481C0B" w:rsidP="00CE5B69">
      <w:pPr>
        <w:pStyle w:val="olli"/>
        <w:numPr>
          <w:ilvl w:val="0"/>
          <w:numId w:val="17"/>
        </w:numPr>
        <w:spacing w:before="195" w:line="234" w:lineRule="atLeast"/>
        <w:ind w:hanging="330"/>
        <w:rPr>
          <w:sz w:val="20"/>
          <w:szCs w:val="20"/>
        </w:rPr>
      </w:pPr>
      <w:r>
        <w:rPr>
          <w:b/>
          <w:bCs/>
          <w:sz w:val="20"/>
          <w:szCs w:val="20"/>
        </w:rPr>
        <w:t>The legal duty to act solely in the interest of the principal and to avoid conflicts of interest. </w:t>
      </w:r>
    </w:p>
    <w:p w14:paraId="27F446E0" w14:textId="77777777" w:rsidR="00481C0B" w:rsidRDefault="00481C0B" w:rsidP="00CE5B69">
      <w:pPr>
        <w:pStyle w:val="olli"/>
        <w:numPr>
          <w:ilvl w:val="0"/>
          <w:numId w:val="17"/>
        </w:numPr>
        <w:spacing w:after="195" w:line="234" w:lineRule="atLeast"/>
        <w:ind w:hanging="330"/>
        <w:rPr>
          <w:sz w:val="20"/>
          <w:szCs w:val="20"/>
        </w:rPr>
      </w:pPr>
      <w:r>
        <w:rPr>
          <w:b/>
          <w:bCs/>
          <w:sz w:val="20"/>
          <w:szCs w:val="20"/>
        </w:rPr>
        <w:t>The legal duty to keep the principal's property separate and distinct from any other property owned or controlled by you. </w:t>
      </w:r>
    </w:p>
    <w:p w14:paraId="614FC0C9"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You may not transfer the principal's property to yourself without full and adequate consideration or accept a gift of the principal's property unless this power of attorney specifically authorizes you to transfer property to yourself or accept a gift of the principal's property. If you transfer the principal's property to yourself without specific authorization in the power of attorney, you may be prosecuted for fraud and/or embezzlement. If the principal is 65 years of age or older at the time that the property is transferred to you without authority, you may also be prosecuted for elder abuse under Penal Code Section 368. In addition to criminal prosecution, you may also be sued in civil court. </w:t>
      </w:r>
    </w:p>
    <w:p w14:paraId="4BA3CED0"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I have read the foregoing notice and I understand the legal and fiduciary duties that I assume by acting or agreeing to act as the agent (attorney-in-fact) under the terms of this power of attorney. </w:t>
      </w:r>
    </w:p>
    <w:p w14:paraId="6641DBB3" w14:textId="77777777" w:rsidR="00481C0B" w:rsidRDefault="00481C0B" w:rsidP="00481C0B">
      <w:pPr>
        <w:spacing w:before="240" w:after="240" w:line="288" w:lineRule="atLeast"/>
        <w:rPr>
          <w:rFonts w:eastAsia="Times New Roman"/>
        </w:rPr>
      </w:pPr>
    </w:p>
    <w:p w14:paraId="07964F94" w14:textId="36DA31C9" w:rsidR="00481C0B" w:rsidRDefault="00481C0B" w:rsidP="00481C0B">
      <w:pPr>
        <w:spacing w:before="240" w:after="240" w:line="288" w:lineRule="atLeast"/>
        <w:rPr>
          <w:rFonts w:eastAsia="Times New Roman"/>
        </w:rPr>
      </w:pPr>
      <w:r>
        <w:rPr>
          <w:rFonts w:ascii="Arial" w:eastAsia="Arial" w:hAnsi="Arial" w:cs="Arial"/>
          <w:sz w:val="20"/>
          <w:szCs w:val="20"/>
        </w:rPr>
        <w:t xml:space="preserve">Date: </w:t>
      </w:r>
      <w:r w:rsidR="008C28D3" w:rsidRPr="002D1905">
        <w:rPr>
          <w:rFonts w:ascii="Arial" w:eastAsia="Arial" w:hAnsi="Arial" w:cs="Arial"/>
          <w:bCs/>
          <w:sz w:val="20"/>
          <w:szCs w:val="20"/>
        </w:rPr>
        <w:t>_______</w:t>
      </w:r>
      <w:r w:rsidR="008C28D3">
        <w:rPr>
          <w:rFonts w:ascii="Arial" w:eastAsia="Arial" w:hAnsi="Arial" w:cs="Arial"/>
          <w:bCs/>
          <w:sz w:val="20"/>
          <w:szCs w:val="20"/>
        </w:rPr>
        <w:t>____</w:t>
      </w:r>
      <w:r w:rsidR="00B07144">
        <w:rPr>
          <w:rFonts w:ascii="Arial" w:eastAsia="Arial" w:hAnsi="Arial" w:cs="Arial"/>
          <w:bCs/>
          <w:sz w:val="20"/>
          <w:szCs w:val="20"/>
        </w:rPr>
        <w:t>______</w:t>
      </w:r>
      <w:r w:rsidR="008C28D3" w:rsidRPr="002D1905">
        <w:rPr>
          <w:rFonts w:ascii="Arial" w:eastAsia="Arial" w:hAnsi="Arial" w:cs="Arial"/>
          <w:bCs/>
          <w:sz w:val="20"/>
          <w:szCs w:val="20"/>
        </w:rPr>
        <w:t>____</w:t>
      </w:r>
    </w:p>
    <w:p w14:paraId="2C77834F" w14:textId="77777777" w:rsidR="00481C0B" w:rsidRDefault="00481C0B" w:rsidP="00481C0B">
      <w:pPr>
        <w:rPr>
          <w:rFonts w:eastAsia="Times New Roman"/>
        </w:rPr>
      </w:pPr>
    </w:p>
    <w:p w14:paraId="7FF53D6B" w14:textId="77777777" w:rsidR="00481C0B" w:rsidRDefault="00481C0B" w:rsidP="00481C0B">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5D13F34F" w14:textId="77777777" w:rsidTr="0060304F">
        <w:trPr>
          <w:tblCellSpacing w:w="15" w:type="dxa"/>
        </w:trPr>
        <w:tc>
          <w:tcPr>
            <w:tcW w:w="4093" w:type="dxa"/>
            <w:tcMar>
              <w:top w:w="15" w:type="dxa"/>
              <w:left w:w="15" w:type="dxa"/>
              <w:bottom w:w="15" w:type="dxa"/>
              <w:right w:w="15" w:type="dxa"/>
            </w:tcMar>
            <w:vAlign w:val="bottom"/>
          </w:tcPr>
          <w:p w14:paraId="7E423C43"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4E0EC30F"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275E05DF" w14:textId="77777777" w:rsidR="00481C0B" w:rsidRDefault="00481C0B" w:rsidP="0060304F">
            <w:pPr>
              <w:rPr>
                <w:rFonts w:eastAsia="Times New Roman"/>
              </w:rPr>
            </w:pPr>
          </w:p>
        </w:tc>
      </w:tr>
      <w:tr w:rsidR="00481C0B" w14:paraId="5B210691" w14:textId="77777777" w:rsidTr="0060304F">
        <w:trPr>
          <w:tblCellSpacing w:w="15" w:type="dxa"/>
        </w:trPr>
        <w:tc>
          <w:tcPr>
            <w:tcW w:w="4093" w:type="dxa"/>
            <w:tcMar>
              <w:top w:w="15" w:type="dxa"/>
              <w:left w:w="15" w:type="dxa"/>
              <w:bottom w:w="15" w:type="dxa"/>
              <w:right w:w="15" w:type="dxa"/>
            </w:tcMar>
          </w:tcPr>
          <w:p w14:paraId="6169F97C"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3994F771" w14:textId="77777777" w:rsidR="00481C0B" w:rsidRDefault="00481C0B" w:rsidP="0060304F">
            <w:pPr>
              <w:rPr>
                <w:rFonts w:eastAsia="Times New Roman"/>
              </w:rPr>
            </w:pPr>
          </w:p>
        </w:tc>
        <w:tc>
          <w:tcPr>
            <w:tcW w:w="4094" w:type="dxa"/>
            <w:tcMar>
              <w:top w:w="15" w:type="dxa"/>
              <w:left w:w="15" w:type="dxa"/>
              <w:bottom w:w="15" w:type="dxa"/>
              <w:right w:w="15" w:type="dxa"/>
            </w:tcMar>
          </w:tcPr>
          <w:p w14:paraId="22E58B62" w14:textId="77777777" w:rsidR="00481C0B" w:rsidRDefault="00481C0B" w:rsidP="0060304F">
            <w:pPr>
              <w:rPr>
                <w:rFonts w:eastAsia="Times New Roman"/>
                <w:sz w:val="23"/>
                <w:szCs w:val="23"/>
              </w:rPr>
            </w:pPr>
            <w:r>
              <w:rPr>
                <w:rFonts w:ascii="Arial" w:eastAsia="Arial" w:hAnsi="Arial" w:cs="Arial"/>
                <w:sz w:val="20"/>
                <w:szCs w:val="20"/>
              </w:rPr>
              <w:t>Co-Agent's Signature</w:t>
            </w:r>
          </w:p>
        </w:tc>
      </w:tr>
    </w:tbl>
    <w:p w14:paraId="1D05CBF5" w14:textId="77777777" w:rsidR="00481C0B" w:rsidRDefault="00481C0B" w:rsidP="00481C0B">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58F54FF5" w14:textId="77777777" w:rsidTr="0060304F">
        <w:trPr>
          <w:tblCellSpacing w:w="15" w:type="dxa"/>
        </w:trPr>
        <w:tc>
          <w:tcPr>
            <w:tcW w:w="4093" w:type="dxa"/>
            <w:tcMar>
              <w:top w:w="15" w:type="dxa"/>
              <w:left w:w="15" w:type="dxa"/>
              <w:bottom w:w="15" w:type="dxa"/>
              <w:right w:w="15" w:type="dxa"/>
            </w:tcMar>
            <w:vAlign w:val="bottom"/>
          </w:tcPr>
          <w:p w14:paraId="026E4356"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5B19D8BD"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099CA1BC" w14:textId="389FA7F1" w:rsidR="00481C0B" w:rsidRDefault="00481C0B" w:rsidP="00CE5B69">
            <w:pPr>
              <w:rPr>
                <w:rFonts w:eastAsia="Times New Roman"/>
              </w:rPr>
            </w:pPr>
          </w:p>
        </w:tc>
      </w:tr>
      <w:tr w:rsidR="00481C0B" w14:paraId="1748DA40" w14:textId="77777777" w:rsidTr="0060304F">
        <w:trPr>
          <w:tblCellSpacing w:w="15" w:type="dxa"/>
        </w:trPr>
        <w:tc>
          <w:tcPr>
            <w:tcW w:w="4093" w:type="dxa"/>
            <w:tcMar>
              <w:top w:w="15" w:type="dxa"/>
              <w:left w:w="15" w:type="dxa"/>
              <w:bottom w:w="15" w:type="dxa"/>
              <w:right w:w="15" w:type="dxa"/>
            </w:tcMar>
          </w:tcPr>
          <w:p w14:paraId="56095FB7"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40A9D708" w14:textId="77777777" w:rsidR="00481C0B" w:rsidRDefault="00481C0B" w:rsidP="0060304F">
            <w:pPr>
              <w:rPr>
                <w:rFonts w:eastAsia="Times New Roman"/>
              </w:rPr>
            </w:pPr>
          </w:p>
        </w:tc>
        <w:tc>
          <w:tcPr>
            <w:tcW w:w="4094" w:type="dxa"/>
            <w:tcMar>
              <w:top w:w="15" w:type="dxa"/>
              <w:left w:w="15" w:type="dxa"/>
              <w:bottom w:w="15" w:type="dxa"/>
              <w:right w:w="15" w:type="dxa"/>
            </w:tcMar>
          </w:tcPr>
          <w:p w14:paraId="4EAB28CB" w14:textId="77777777" w:rsidR="00481C0B" w:rsidRDefault="00481C0B" w:rsidP="0060304F">
            <w:pPr>
              <w:rPr>
                <w:rFonts w:eastAsia="Times New Roman"/>
                <w:sz w:val="23"/>
                <w:szCs w:val="23"/>
              </w:rPr>
            </w:pPr>
            <w:r>
              <w:rPr>
                <w:rFonts w:ascii="Arial" w:eastAsia="Arial" w:hAnsi="Arial" w:cs="Arial"/>
                <w:b/>
                <w:bCs/>
                <w:sz w:val="20"/>
                <w:szCs w:val="20"/>
              </w:rPr>
              <w:t>Co-Agent's</w:t>
            </w:r>
            <w:r>
              <w:rPr>
                <w:rFonts w:ascii="Arial" w:eastAsia="Arial" w:hAnsi="Arial" w:cs="Arial"/>
                <w:sz w:val="20"/>
                <w:szCs w:val="20"/>
              </w:rPr>
              <w:t xml:space="preserve"> Name</w:t>
            </w:r>
          </w:p>
        </w:tc>
      </w:tr>
    </w:tbl>
    <w:p w14:paraId="60E98F4E" w14:textId="77777777" w:rsidR="00481C0B" w:rsidRDefault="00481C0B" w:rsidP="00481C0B">
      <w:pPr>
        <w:rPr>
          <w:rFonts w:eastAsia="Times New Roman"/>
        </w:rPr>
      </w:pPr>
      <w:r>
        <w:rPr>
          <w:rFonts w:ascii="Arial" w:eastAsia="Arial" w:hAnsi="Arial" w:cs="Arial"/>
          <w:sz w:val="20"/>
          <w:szCs w:val="20"/>
        </w:rPr>
        <w:t>  </w:t>
      </w:r>
    </w:p>
    <w:p w14:paraId="7B2B9D2B" w14:textId="77777777" w:rsidR="00481C0B" w:rsidRDefault="00481C0B" w:rsidP="00481C0B">
      <w:pPr>
        <w:rPr>
          <w:rFonts w:eastAsia="Times New Roman"/>
        </w:rPr>
      </w:pPr>
    </w:p>
    <w:p w14:paraId="533961CC" w14:textId="77777777" w:rsidR="00481C0B" w:rsidRDefault="00481C0B" w:rsidP="00481C0B">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1BFFCCEC" w14:textId="77777777" w:rsidTr="0060304F">
        <w:trPr>
          <w:tblCellSpacing w:w="15" w:type="dxa"/>
        </w:trPr>
        <w:tc>
          <w:tcPr>
            <w:tcW w:w="4093" w:type="dxa"/>
            <w:tcMar>
              <w:top w:w="15" w:type="dxa"/>
              <w:left w:w="15" w:type="dxa"/>
              <w:bottom w:w="15" w:type="dxa"/>
              <w:right w:w="15" w:type="dxa"/>
            </w:tcMar>
            <w:vAlign w:val="bottom"/>
          </w:tcPr>
          <w:p w14:paraId="5B69AD98"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00357BEF"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1EE03FE4" w14:textId="77777777" w:rsidR="00481C0B" w:rsidRDefault="00481C0B" w:rsidP="0060304F">
            <w:pPr>
              <w:rPr>
                <w:rFonts w:eastAsia="Times New Roman"/>
              </w:rPr>
            </w:pPr>
          </w:p>
        </w:tc>
      </w:tr>
      <w:tr w:rsidR="00481C0B" w14:paraId="00460E82" w14:textId="77777777" w:rsidTr="0060304F">
        <w:trPr>
          <w:tblCellSpacing w:w="15" w:type="dxa"/>
        </w:trPr>
        <w:tc>
          <w:tcPr>
            <w:tcW w:w="4093" w:type="dxa"/>
            <w:tcMar>
              <w:top w:w="15" w:type="dxa"/>
              <w:left w:w="15" w:type="dxa"/>
              <w:bottom w:w="15" w:type="dxa"/>
              <w:right w:w="15" w:type="dxa"/>
            </w:tcMar>
          </w:tcPr>
          <w:p w14:paraId="3F653959"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2955ED57" w14:textId="77777777" w:rsidR="00481C0B" w:rsidRDefault="00481C0B" w:rsidP="0060304F">
            <w:pPr>
              <w:rPr>
                <w:rFonts w:eastAsia="Times New Roman"/>
              </w:rPr>
            </w:pPr>
          </w:p>
        </w:tc>
        <w:tc>
          <w:tcPr>
            <w:tcW w:w="4094" w:type="dxa"/>
            <w:tcMar>
              <w:top w:w="15" w:type="dxa"/>
              <w:left w:w="15" w:type="dxa"/>
              <w:bottom w:w="15" w:type="dxa"/>
              <w:right w:w="15" w:type="dxa"/>
            </w:tcMar>
          </w:tcPr>
          <w:p w14:paraId="607EEC8F" w14:textId="77777777" w:rsidR="00481C0B" w:rsidRDefault="00481C0B" w:rsidP="0060304F">
            <w:pPr>
              <w:rPr>
                <w:rFonts w:eastAsia="Times New Roman"/>
                <w:sz w:val="23"/>
                <w:szCs w:val="23"/>
              </w:rPr>
            </w:pPr>
            <w:r>
              <w:rPr>
                <w:rFonts w:ascii="Arial" w:eastAsia="Arial" w:hAnsi="Arial" w:cs="Arial"/>
                <w:b/>
                <w:bCs/>
                <w:sz w:val="20"/>
                <w:szCs w:val="20"/>
              </w:rPr>
              <w:t>Co-Agent's</w:t>
            </w:r>
            <w:r>
              <w:rPr>
                <w:rFonts w:ascii="Arial" w:eastAsia="Arial" w:hAnsi="Arial" w:cs="Arial"/>
                <w:sz w:val="20"/>
                <w:szCs w:val="20"/>
              </w:rPr>
              <w:t xml:space="preserve"> Signature</w:t>
            </w:r>
          </w:p>
        </w:tc>
      </w:tr>
    </w:tbl>
    <w:p w14:paraId="1AA73B90" w14:textId="77777777" w:rsidR="00481C0B" w:rsidRDefault="00481C0B" w:rsidP="00481C0B">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709FB735" w14:textId="77777777" w:rsidTr="0060304F">
        <w:trPr>
          <w:tblCellSpacing w:w="15" w:type="dxa"/>
        </w:trPr>
        <w:tc>
          <w:tcPr>
            <w:tcW w:w="4093" w:type="dxa"/>
            <w:tcMar>
              <w:top w:w="15" w:type="dxa"/>
              <w:left w:w="15" w:type="dxa"/>
              <w:bottom w:w="15" w:type="dxa"/>
              <w:right w:w="15" w:type="dxa"/>
            </w:tcMar>
            <w:vAlign w:val="bottom"/>
          </w:tcPr>
          <w:p w14:paraId="1CA4CED8"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799FF9E8"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0943299A" w14:textId="5FFAA263" w:rsidR="00481C0B" w:rsidRDefault="00481C0B" w:rsidP="00CE5B69">
            <w:pPr>
              <w:rPr>
                <w:rFonts w:eastAsia="Times New Roman"/>
              </w:rPr>
            </w:pPr>
          </w:p>
        </w:tc>
      </w:tr>
      <w:tr w:rsidR="00481C0B" w14:paraId="4B957FF0" w14:textId="77777777" w:rsidTr="0060304F">
        <w:trPr>
          <w:tblCellSpacing w:w="15" w:type="dxa"/>
        </w:trPr>
        <w:tc>
          <w:tcPr>
            <w:tcW w:w="4093" w:type="dxa"/>
            <w:tcMar>
              <w:top w:w="15" w:type="dxa"/>
              <w:left w:w="15" w:type="dxa"/>
              <w:bottom w:w="15" w:type="dxa"/>
              <w:right w:w="15" w:type="dxa"/>
            </w:tcMar>
          </w:tcPr>
          <w:p w14:paraId="3A446A49"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6DAE3A13" w14:textId="77777777" w:rsidR="00481C0B" w:rsidRDefault="00481C0B" w:rsidP="0060304F">
            <w:pPr>
              <w:rPr>
                <w:rFonts w:eastAsia="Times New Roman"/>
              </w:rPr>
            </w:pPr>
          </w:p>
        </w:tc>
        <w:tc>
          <w:tcPr>
            <w:tcW w:w="4094" w:type="dxa"/>
            <w:tcMar>
              <w:top w:w="15" w:type="dxa"/>
              <w:left w:w="15" w:type="dxa"/>
              <w:bottom w:w="15" w:type="dxa"/>
              <w:right w:w="15" w:type="dxa"/>
            </w:tcMar>
          </w:tcPr>
          <w:p w14:paraId="4FF6D6A6" w14:textId="77777777" w:rsidR="00481C0B" w:rsidRDefault="00481C0B" w:rsidP="0060304F">
            <w:pPr>
              <w:rPr>
                <w:rFonts w:eastAsia="Times New Roman"/>
                <w:sz w:val="23"/>
                <w:szCs w:val="23"/>
              </w:rPr>
            </w:pPr>
            <w:r>
              <w:rPr>
                <w:rFonts w:ascii="Arial" w:eastAsia="Arial" w:hAnsi="Arial" w:cs="Arial"/>
                <w:b/>
                <w:bCs/>
                <w:sz w:val="20"/>
                <w:szCs w:val="20"/>
              </w:rPr>
              <w:t>Co-Agent's</w:t>
            </w:r>
            <w:r>
              <w:rPr>
                <w:rFonts w:ascii="Arial" w:eastAsia="Arial" w:hAnsi="Arial" w:cs="Arial"/>
                <w:sz w:val="20"/>
                <w:szCs w:val="20"/>
              </w:rPr>
              <w:t xml:space="preserve"> Name</w:t>
            </w:r>
          </w:p>
        </w:tc>
      </w:tr>
    </w:tbl>
    <w:p w14:paraId="4159E7AA" w14:textId="77777777" w:rsidR="005F4D2E" w:rsidRDefault="000B2A9C"/>
    <w:sectPr w:rsidR="005F4D2E" w:rsidSect="00481C0B">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B55EE" w14:textId="77777777" w:rsidR="000B2A9C" w:rsidRDefault="000B2A9C" w:rsidP="00481C0B">
      <w:r>
        <w:separator/>
      </w:r>
    </w:p>
  </w:endnote>
  <w:endnote w:type="continuationSeparator" w:id="0">
    <w:p w14:paraId="4FB0CA5F" w14:textId="77777777" w:rsidR="000B2A9C" w:rsidRDefault="000B2A9C" w:rsidP="00481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7D27A" w14:textId="01D6ADB5" w:rsidR="00481C0B" w:rsidRPr="00E371AC" w:rsidRDefault="00E371AC" w:rsidP="00E371AC">
    <w:pPr>
      <w:pStyle w:val="Footer"/>
    </w:pPr>
    <w:r>
      <w:rPr>
        <w:noProof/>
        <w:lang w:eastAsia="en-US"/>
      </w:rPr>
      <w:drawing>
        <wp:inline distT="0" distB="0" distL="0" distR="0" wp14:anchorId="23D2A005" wp14:editId="62519A30">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6F7A6" w14:textId="77777777" w:rsidR="000B2A9C" w:rsidRDefault="000B2A9C" w:rsidP="00481C0B">
      <w:r>
        <w:separator/>
      </w:r>
    </w:p>
  </w:footnote>
  <w:footnote w:type="continuationSeparator" w:id="0">
    <w:p w14:paraId="05BE059A" w14:textId="77777777" w:rsidR="000B2A9C" w:rsidRDefault="000B2A9C" w:rsidP="00481C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multilevel"/>
    <w:tmpl w:val="0000000E"/>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multilevel"/>
    <w:tmpl w:val="0000000F"/>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0B"/>
    <w:rsid w:val="00046797"/>
    <w:rsid w:val="000B2A9C"/>
    <w:rsid w:val="000D2A4D"/>
    <w:rsid w:val="000E0FE8"/>
    <w:rsid w:val="000E7F46"/>
    <w:rsid w:val="00122219"/>
    <w:rsid w:val="001813AC"/>
    <w:rsid w:val="00234212"/>
    <w:rsid w:val="00421287"/>
    <w:rsid w:val="00437573"/>
    <w:rsid w:val="00481C0B"/>
    <w:rsid w:val="004B1835"/>
    <w:rsid w:val="004E71CE"/>
    <w:rsid w:val="00592FBB"/>
    <w:rsid w:val="00597FBE"/>
    <w:rsid w:val="005B7DF2"/>
    <w:rsid w:val="006B1419"/>
    <w:rsid w:val="007377CA"/>
    <w:rsid w:val="007550CF"/>
    <w:rsid w:val="00765734"/>
    <w:rsid w:val="007D6E26"/>
    <w:rsid w:val="007F5CDA"/>
    <w:rsid w:val="00877109"/>
    <w:rsid w:val="008C28D3"/>
    <w:rsid w:val="009C2F4C"/>
    <w:rsid w:val="009D3D31"/>
    <w:rsid w:val="009F79AA"/>
    <w:rsid w:val="00A62165"/>
    <w:rsid w:val="00B04777"/>
    <w:rsid w:val="00B07144"/>
    <w:rsid w:val="00B1785D"/>
    <w:rsid w:val="00C70CA6"/>
    <w:rsid w:val="00C97F91"/>
    <w:rsid w:val="00CE5B69"/>
    <w:rsid w:val="00CF5FE4"/>
    <w:rsid w:val="00DD61DD"/>
    <w:rsid w:val="00E05493"/>
    <w:rsid w:val="00E371AC"/>
    <w:rsid w:val="00FF5A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0F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B69"/>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481C0B"/>
    <w:rPr>
      <w:rFonts w:ascii="Arial" w:eastAsia="Arial" w:hAnsi="Arial" w:cs="Arial"/>
    </w:rPr>
  </w:style>
  <w:style w:type="paragraph" w:styleId="Header">
    <w:name w:val="header"/>
    <w:basedOn w:val="Normal"/>
    <w:link w:val="HeaderChar"/>
    <w:uiPriority w:val="99"/>
    <w:unhideWhenUsed/>
    <w:rsid w:val="00481C0B"/>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481C0B"/>
    <w:rPr>
      <w:rFonts w:ascii="Times New Roman" w:eastAsia="Times New Roman" w:hAnsi="Times New Roman" w:cs="Times New Roman"/>
      <w:lang w:eastAsia="zh-TW"/>
    </w:rPr>
  </w:style>
  <w:style w:type="paragraph" w:styleId="Footer">
    <w:name w:val="footer"/>
    <w:basedOn w:val="Normal"/>
    <w:link w:val="FooterChar"/>
    <w:uiPriority w:val="99"/>
    <w:unhideWhenUsed/>
    <w:rsid w:val="00481C0B"/>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481C0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50470">
      <w:bodyDiv w:val="1"/>
      <w:marLeft w:val="0"/>
      <w:marRight w:val="0"/>
      <w:marTop w:val="0"/>
      <w:marBottom w:val="0"/>
      <w:divBdr>
        <w:top w:val="none" w:sz="0" w:space="0" w:color="auto"/>
        <w:left w:val="none" w:sz="0" w:space="0" w:color="auto"/>
        <w:bottom w:val="none" w:sz="0" w:space="0" w:color="auto"/>
        <w:right w:val="none" w:sz="0" w:space="0" w:color="auto"/>
      </w:divBdr>
    </w:div>
    <w:div w:id="600181069">
      <w:bodyDiv w:val="1"/>
      <w:marLeft w:val="0"/>
      <w:marRight w:val="0"/>
      <w:marTop w:val="0"/>
      <w:marBottom w:val="0"/>
      <w:divBdr>
        <w:top w:val="none" w:sz="0" w:space="0" w:color="auto"/>
        <w:left w:val="none" w:sz="0" w:space="0" w:color="auto"/>
        <w:bottom w:val="none" w:sz="0" w:space="0" w:color="auto"/>
        <w:right w:val="none" w:sz="0" w:space="0" w:color="auto"/>
      </w:divBdr>
    </w:div>
    <w:div w:id="1345400272">
      <w:bodyDiv w:val="1"/>
      <w:marLeft w:val="0"/>
      <w:marRight w:val="0"/>
      <w:marTop w:val="0"/>
      <w:marBottom w:val="0"/>
      <w:divBdr>
        <w:top w:val="none" w:sz="0" w:space="0" w:color="auto"/>
        <w:left w:val="none" w:sz="0" w:space="0" w:color="auto"/>
        <w:bottom w:val="none" w:sz="0" w:space="0" w:color="auto"/>
        <w:right w:val="none" w:sz="0" w:space="0" w:color="auto"/>
      </w:divBdr>
    </w:div>
    <w:div w:id="1346402265">
      <w:bodyDiv w:val="1"/>
      <w:marLeft w:val="0"/>
      <w:marRight w:val="0"/>
      <w:marTop w:val="0"/>
      <w:marBottom w:val="0"/>
      <w:divBdr>
        <w:top w:val="none" w:sz="0" w:space="0" w:color="auto"/>
        <w:left w:val="none" w:sz="0" w:space="0" w:color="auto"/>
        <w:bottom w:val="none" w:sz="0" w:space="0" w:color="auto"/>
        <w:right w:val="none" w:sz="0" w:space="0" w:color="auto"/>
      </w:divBdr>
    </w:div>
    <w:div w:id="1955671288">
      <w:bodyDiv w:val="1"/>
      <w:marLeft w:val="0"/>
      <w:marRight w:val="0"/>
      <w:marTop w:val="0"/>
      <w:marBottom w:val="0"/>
      <w:divBdr>
        <w:top w:val="none" w:sz="0" w:space="0" w:color="auto"/>
        <w:left w:val="none" w:sz="0" w:space="0" w:color="auto"/>
        <w:bottom w:val="none" w:sz="0" w:space="0" w:color="auto"/>
        <w:right w:val="none" w:sz="0" w:space="0" w:color="auto"/>
      </w:divBdr>
    </w:div>
    <w:div w:id="2121757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13</Pages>
  <Words>4280</Words>
  <Characters>24400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25</cp:revision>
  <dcterms:created xsi:type="dcterms:W3CDTF">2020-07-30T07:36:00Z</dcterms:created>
  <dcterms:modified xsi:type="dcterms:W3CDTF">2020-11-19T12:39:00Z</dcterms:modified>
</cp:coreProperties>
</file>